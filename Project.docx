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EC365A" w14:textId="010A3A08" w:rsidR="00A36D05" w:rsidRPr="006374C3" w:rsidRDefault="00A36D05" w:rsidP="006374C3">
      <w:pPr>
        <w:pStyle w:val="Heading2"/>
        <w:rPr>
          <w:rStyle w:val="Strong"/>
          <w:sz w:val="44"/>
          <w:szCs w:val="44"/>
        </w:rPr>
      </w:pPr>
      <w:r w:rsidRPr="006374C3">
        <w:rPr>
          <w:rStyle w:val="Strong"/>
          <w:sz w:val="44"/>
          <w:szCs w:val="44"/>
        </w:rPr>
        <w:t>Project: Microcontroller-based Earthquake Alert System</w:t>
      </w:r>
    </w:p>
    <w:p w14:paraId="47EE16B4" w14:textId="77777777" w:rsidR="00A36D05" w:rsidRDefault="00A36D05" w:rsidP="00A36D05"/>
    <w:p w14:paraId="13E9C28C" w14:textId="23B93017" w:rsidR="00A36D05" w:rsidRPr="006374C3" w:rsidRDefault="00A36D05" w:rsidP="00A36D05">
      <w:pPr>
        <w:rPr>
          <w:rStyle w:val="IntenseEmphasis"/>
          <w:sz w:val="32"/>
          <w:szCs w:val="32"/>
        </w:rPr>
      </w:pPr>
      <w:r w:rsidRPr="006374C3">
        <w:rPr>
          <w:rStyle w:val="IntenseEmphasis"/>
          <w:sz w:val="32"/>
          <w:szCs w:val="32"/>
        </w:rPr>
        <w:t>1. Problem Statement</w:t>
      </w:r>
    </w:p>
    <w:p w14:paraId="09D92F75" w14:textId="77777777" w:rsidR="00A36D05" w:rsidRPr="006374C3" w:rsidRDefault="00A36D05" w:rsidP="00A36D05">
      <w:pPr>
        <w:rPr>
          <w:sz w:val="28"/>
          <w:szCs w:val="28"/>
        </w:rPr>
      </w:pPr>
      <w:r w:rsidRPr="006374C3">
        <w:rPr>
          <w:sz w:val="28"/>
          <w:szCs w:val="28"/>
        </w:rPr>
        <w:t xml:space="preserve">   The goal is to develop a cost-effective and efficient earthquake alert system that detects seismic vibrations and provides immediate alerts. This project is designed to enhance safety in industrial settings by enabling timely response to potential earthquake incidents, thus minimizing risks and reducing possible damages.</w:t>
      </w:r>
    </w:p>
    <w:p w14:paraId="6BFE50A0" w14:textId="77777777" w:rsidR="00A36D05" w:rsidRPr="006374C3" w:rsidRDefault="00A36D05" w:rsidP="00A36D05">
      <w:pPr>
        <w:rPr>
          <w:sz w:val="28"/>
          <w:szCs w:val="28"/>
        </w:rPr>
      </w:pPr>
    </w:p>
    <w:p w14:paraId="16680203" w14:textId="63BB2684" w:rsidR="00A36D05" w:rsidRPr="006374C3" w:rsidRDefault="00A36D05" w:rsidP="00A36D05">
      <w:pPr>
        <w:rPr>
          <w:rStyle w:val="IntenseEmphasis"/>
          <w:sz w:val="32"/>
          <w:szCs w:val="32"/>
        </w:rPr>
      </w:pPr>
      <w:r w:rsidRPr="006374C3">
        <w:rPr>
          <w:rStyle w:val="IntenseEmphasis"/>
          <w:sz w:val="32"/>
          <w:szCs w:val="32"/>
        </w:rPr>
        <w:t>2. Scope of the Solution</w:t>
      </w:r>
    </w:p>
    <w:p w14:paraId="2F21F88B" w14:textId="3260DEA0" w:rsidR="00A36D05" w:rsidRPr="006374C3" w:rsidRDefault="00A36D05" w:rsidP="00A36D05">
      <w:pPr>
        <w:rPr>
          <w:sz w:val="28"/>
          <w:szCs w:val="28"/>
        </w:rPr>
      </w:pPr>
      <w:r w:rsidRPr="006374C3">
        <w:rPr>
          <w:sz w:val="28"/>
          <w:szCs w:val="28"/>
        </w:rPr>
        <w:t xml:space="preserve">   - Early Warning System: The system monitors seismic activity and triggers alerts when detecting vibrations above a preset threshold.</w:t>
      </w:r>
    </w:p>
    <w:p w14:paraId="4548C2F7" w14:textId="206346BA" w:rsidR="00A36D05" w:rsidRPr="006374C3" w:rsidRDefault="00A36D05" w:rsidP="00A36D05">
      <w:pPr>
        <w:rPr>
          <w:sz w:val="28"/>
          <w:szCs w:val="28"/>
        </w:rPr>
      </w:pPr>
      <w:r w:rsidRPr="006374C3">
        <w:rPr>
          <w:sz w:val="28"/>
          <w:szCs w:val="28"/>
        </w:rPr>
        <w:t xml:space="preserve">   - Industrial Safety**: Targeted for use in industrial environments where immediate alerts are essential to prevent injuries and damage.</w:t>
      </w:r>
    </w:p>
    <w:p w14:paraId="136C48BD" w14:textId="7431F904" w:rsidR="00A36D05" w:rsidRPr="006374C3" w:rsidRDefault="00A36D05" w:rsidP="00A36D05">
      <w:pPr>
        <w:rPr>
          <w:sz w:val="28"/>
          <w:szCs w:val="28"/>
        </w:rPr>
      </w:pPr>
      <w:r w:rsidRPr="006374C3">
        <w:rPr>
          <w:sz w:val="28"/>
          <w:szCs w:val="28"/>
        </w:rPr>
        <w:t xml:space="preserve">   - Prototyping and Scalability**: This project serves as a prototype but is scalable to cover larger areas with stronger sensors and more advanced microcontrollers.</w:t>
      </w:r>
    </w:p>
    <w:p w14:paraId="3C2F2751" w14:textId="595A0629" w:rsidR="00A36D05" w:rsidRPr="006374C3" w:rsidRDefault="00A36D05" w:rsidP="00A36D05">
      <w:pPr>
        <w:rPr>
          <w:sz w:val="28"/>
          <w:szCs w:val="28"/>
        </w:rPr>
      </w:pPr>
      <w:r w:rsidRPr="006374C3">
        <w:rPr>
          <w:sz w:val="28"/>
          <w:szCs w:val="28"/>
        </w:rPr>
        <w:t xml:space="preserve">   - Data Analysis**: Real-time monitoring and alerting with vibration levels displayed on an LCD, giving personnel a clear understanding of seismic activity intensity.</w:t>
      </w:r>
    </w:p>
    <w:p w14:paraId="78043227" w14:textId="77777777" w:rsidR="00A36D05" w:rsidRPr="006374C3" w:rsidRDefault="00A36D05" w:rsidP="00A36D05">
      <w:pPr>
        <w:rPr>
          <w:sz w:val="28"/>
          <w:szCs w:val="28"/>
        </w:rPr>
      </w:pPr>
    </w:p>
    <w:p w14:paraId="5404F94E" w14:textId="3A6C2D85" w:rsidR="00A36D05" w:rsidRPr="006374C3" w:rsidRDefault="00A36D05" w:rsidP="00A36D05">
      <w:pPr>
        <w:rPr>
          <w:rStyle w:val="IntenseEmphasis"/>
          <w:sz w:val="32"/>
          <w:szCs w:val="32"/>
        </w:rPr>
      </w:pPr>
      <w:r w:rsidRPr="006374C3">
        <w:rPr>
          <w:rStyle w:val="IntenseEmphasis"/>
          <w:sz w:val="32"/>
          <w:szCs w:val="32"/>
        </w:rPr>
        <w:t>3. Components Required</w:t>
      </w:r>
    </w:p>
    <w:p w14:paraId="5DDCF7FB" w14:textId="77777777" w:rsidR="00A36D05" w:rsidRDefault="00A36D05" w:rsidP="00A36D05"/>
    <w:p w14:paraId="01223F70" w14:textId="03F69612" w:rsidR="00A36D05" w:rsidRPr="006374C3" w:rsidRDefault="00A36D05" w:rsidP="00A36D05">
      <w:pPr>
        <w:rPr>
          <w:sz w:val="28"/>
          <w:szCs w:val="28"/>
        </w:rPr>
      </w:pPr>
      <w:r w:rsidRPr="006374C3">
        <w:rPr>
          <w:sz w:val="28"/>
          <w:szCs w:val="28"/>
        </w:rPr>
        <w:t xml:space="preserve">   - Microcontroller**: Arduino Uno R3</w:t>
      </w:r>
    </w:p>
    <w:p w14:paraId="19E86AB4" w14:textId="4EA44249" w:rsidR="00A36D05" w:rsidRPr="006374C3" w:rsidRDefault="00A36D05" w:rsidP="00A36D05">
      <w:pPr>
        <w:rPr>
          <w:sz w:val="28"/>
          <w:szCs w:val="28"/>
        </w:rPr>
      </w:pPr>
      <w:r w:rsidRPr="006374C3">
        <w:rPr>
          <w:sz w:val="28"/>
          <w:szCs w:val="28"/>
        </w:rPr>
        <w:t xml:space="preserve">   - Vibration Sensor**: SW-420 vibration module or ADXL335 accelerometer sensor for detecting seismic waves</w:t>
      </w:r>
    </w:p>
    <w:p w14:paraId="04524C05" w14:textId="3C9DACE5" w:rsidR="00A36D05" w:rsidRPr="006374C3" w:rsidRDefault="00A36D05" w:rsidP="00A36D05">
      <w:pPr>
        <w:rPr>
          <w:sz w:val="28"/>
          <w:szCs w:val="28"/>
        </w:rPr>
      </w:pPr>
      <w:r w:rsidRPr="006374C3">
        <w:rPr>
          <w:sz w:val="28"/>
          <w:szCs w:val="28"/>
        </w:rPr>
        <w:t xml:space="preserve">   - Buzzer**: Piezo buzzer to emit a sound alarm on detection</w:t>
      </w:r>
    </w:p>
    <w:p w14:paraId="643B0583" w14:textId="504944D8" w:rsidR="00A36D05" w:rsidRPr="006374C3" w:rsidRDefault="00A36D05" w:rsidP="00A36D05">
      <w:pPr>
        <w:rPr>
          <w:sz w:val="28"/>
          <w:szCs w:val="28"/>
        </w:rPr>
      </w:pPr>
      <w:r w:rsidRPr="006374C3">
        <w:rPr>
          <w:sz w:val="28"/>
          <w:szCs w:val="28"/>
        </w:rPr>
        <w:t xml:space="preserve">   - Display Module**: 16x2 LCD (Liquid Crystal Display) to show vibration status and threshold levels</w:t>
      </w:r>
    </w:p>
    <w:p w14:paraId="474F62CB" w14:textId="0DFABF97" w:rsidR="00A36D05" w:rsidRPr="006374C3" w:rsidRDefault="00A36D05" w:rsidP="00A36D05">
      <w:pPr>
        <w:rPr>
          <w:sz w:val="28"/>
          <w:szCs w:val="28"/>
        </w:rPr>
      </w:pPr>
      <w:r w:rsidRPr="006374C3">
        <w:rPr>
          <w:sz w:val="28"/>
          <w:szCs w:val="28"/>
        </w:rPr>
        <w:t xml:space="preserve">   - LEDs**: Green and Red LEDs to indicate normal and alert states</w:t>
      </w:r>
    </w:p>
    <w:p w14:paraId="4B8DF2FE" w14:textId="397469AE" w:rsidR="00A36D05" w:rsidRPr="006374C3" w:rsidRDefault="00A36D05" w:rsidP="00A36D05">
      <w:pPr>
        <w:rPr>
          <w:sz w:val="28"/>
          <w:szCs w:val="28"/>
        </w:rPr>
      </w:pPr>
      <w:r w:rsidRPr="006374C3">
        <w:rPr>
          <w:sz w:val="28"/>
          <w:szCs w:val="28"/>
        </w:rPr>
        <w:t xml:space="preserve">   - Additional Components**: Resistors (220Ω for LEDs, 10KΩ for LCD), potentiometer (for LCD brightness adjustment), and breadboard/wires for circuit setup</w:t>
      </w:r>
    </w:p>
    <w:p w14:paraId="1FAFCDAC" w14:textId="243DEF0B" w:rsidR="00A36D05" w:rsidRPr="006374C3" w:rsidRDefault="00A36D05" w:rsidP="00A36D05">
      <w:pPr>
        <w:rPr>
          <w:sz w:val="28"/>
          <w:szCs w:val="28"/>
        </w:rPr>
      </w:pPr>
      <w:r w:rsidRPr="006374C3">
        <w:rPr>
          <w:sz w:val="28"/>
          <w:szCs w:val="28"/>
        </w:rPr>
        <w:t xml:space="preserve">   - Power Source**: 5V from Arduino or an external 9V battery for portability</w:t>
      </w:r>
    </w:p>
    <w:p w14:paraId="3671F954" w14:textId="77777777" w:rsidR="00A36D05" w:rsidRPr="006374C3" w:rsidRDefault="00A36D05" w:rsidP="00A36D05">
      <w:pPr>
        <w:rPr>
          <w:sz w:val="28"/>
          <w:szCs w:val="28"/>
        </w:rPr>
      </w:pPr>
    </w:p>
    <w:p w14:paraId="4D76EE0C" w14:textId="5702C861" w:rsidR="00A36D05" w:rsidRPr="006374C3" w:rsidRDefault="00A36D05" w:rsidP="00A36D05">
      <w:pPr>
        <w:rPr>
          <w:sz w:val="28"/>
          <w:szCs w:val="28"/>
        </w:rPr>
      </w:pPr>
      <w:r w:rsidRPr="006374C3">
        <w:rPr>
          <w:sz w:val="28"/>
          <w:szCs w:val="28"/>
        </w:rPr>
        <w:t xml:space="preserve">   - Software &amp; IDE**:</w:t>
      </w:r>
    </w:p>
    <w:p w14:paraId="669716BA" w14:textId="1A949B10" w:rsidR="00A36D05" w:rsidRPr="006374C3" w:rsidRDefault="00A36D05" w:rsidP="00A36D05">
      <w:pPr>
        <w:rPr>
          <w:sz w:val="28"/>
          <w:szCs w:val="28"/>
        </w:rPr>
      </w:pPr>
      <w:r w:rsidRPr="006374C3">
        <w:rPr>
          <w:sz w:val="28"/>
          <w:szCs w:val="28"/>
        </w:rPr>
        <w:t xml:space="preserve">      - IDE**: Arduino IDE for programming the microcontroller</w:t>
      </w:r>
    </w:p>
    <w:p w14:paraId="4D4FCBA4" w14:textId="68B4218D" w:rsidR="00A36D05" w:rsidRPr="006374C3" w:rsidRDefault="00A36D05" w:rsidP="00A36D05">
      <w:pPr>
        <w:rPr>
          <w:sz w:val="28"/>
          <w:szCs w:val="28"/>
        </w:rPr>
      </w:pPr>
      <w:r w:rsidRPr="006374C3">
        <w:rPr>
          <w:sz w:val="28"/>
          <w:szCs w:val="28"/>
        </w:rPr>
        <w:lastRenderedPageBreak/>
        <w:t xml:space="preserve">      - Simulation Software**: </w:t>
      </w:r>
      <w:proofErr w:type="spellStart"/>
      <w:r w:rsidRPr="006374C3">
        <w:rPr>
          <w:sz w:val="28"/>
          <w:szCs w:val="28"/>
        </w:rPr>
        <w:t>TinkerCad</w:t>
      </w:r>
      <w:proofErr w:type="spellEnd"/>
      <w:r w:rsidRPr="006374C3">
        <w:rPr>
          <w:sz w:val="28"/>
          <w:szCs w:val="28"/>
        </w:rPr>
        <w:t xml:space="preserve"> or Fritzing for pre-assembly circuit testing</w:t>
      </w:r>
    </w:p>
    <w:p w14:paraId="094425E7" w14:textId="557C6C91" w:rsidR="00A36D05" w:rsidRPr="006374C3" w:rsidRDefault="00A36D05" w:rsidP="00A36D05">
      <w:pPr>
        <w:rPr>
          <w:sz w:val="28"/>
          <w:szCs w:val="28"/>
        </w:rPr>
      </w:pPr>
      <w:r w:rsidRPr="006374C3">
        <w:rPr>
          <w:sz w:val="28"/>
          <w:szCs w:val="28"/>
        </w:rPr>
        <w:t xml:space="preserve">      - PCB Design Software**: </w:t>
      </w:r>
      <w:proofErr w:type="spellStart"/>
      <w:r w:rsidRPr="006374C3">
        <w:rPr>
          <w:sz w:val="28"/>
          <w:szCs w:val="28"/>
        </w:rPr>
        <w:t>KiCad</w:t>
      </w:r>
      <w:proofErr w:type="spellEnd"/>
      <w:r w:rsidRPr="006374C3">
        <w:rPr>
          <w:sz w:val="28"/>
          <w:szCs w:val="28"/>
        </w:rPr>
        <w:t xml:space="preserve"> or </w:t>
      </w:r>
      <w:proofErr w:type="spellStart"/>
      <w:r w:rsidRPr="006374C3">
        <w:rPr>
          <w:sz w:val="28"/>
          <w:szCs w:val="28"/>
        </w:rPr>
        <w:t>EasyEDA</w:t>
      </w:r>
      <w:proofErr w:type="spellEnd"/>
      <w:r w:rsidRPr="006374C3">
        <w:rPr>
          <w:sz w:val="28"/>
          <w:szCs w:val="28"/>
        </w:rPr>
        <w:t xml:space="preserve"> for creating the Gerber files required for PCB manufacturing</w:t>
      </w:r>
    </w:p>
    <w:p w14:paraId="166EC1CC" w14:textId="77777777" w:rsidR="00A36D05" w:rsidRPr="006374C3" w:rsidRDefault="00A36D05" w:rsidP="00A36D05">
      <w:pPr>
        <w:rPr>
          <w:sz w:val="28"/>
          <w:szCs w:val="28"/>
        </w:rPr>
      </w:pPr>
    </w:p>
    <w:p w14:paraId="320D6F66" w14:textId="77777777" w:rsidR="00A36D05" w:rsidRPr="006374C3" w:rsidRDefault="00A36D05" w:rsidP="00A36D05">
      <w:pPr>
        <w:rPr>
          <w:sz w:val="28"/>
          <w:szCs w:val="28"/>
        </w:rPr>
      </w:pPr>
      <w:r w:rsidRPr="006374C3">
        <w:rPr>
          <w:sz w:val="28"/>
          <w:szCs w:val="28"/>
        </w:rPr>
        <w:t>---</w:t>
      </w:r>
    </w:p>
    <w:p w14:paraId="4877700D" w14:textId="77777777" w:rsidR="00A36D05" w:rsidRDefault="00A36D05" w:rsidP="00A36D05"/>
    <w:p w14:paraId="29126DF4" w14:textId="25918E66" w:rsidR="00A36D05" w:rsidRPr="006374C3" w:rsidRDefault="00A36D05" w:rsidP="00A36D05">
      <w:pPr>
        <w:rPr>
          <w:rStyle w:val="IntenseEmphasis"/>
          <w:sz w:val="32"/>
          <w:szCs w:val="32"/>
        </w:rPr>
      </w:pPr>
      <w:r w:rsidRPr="006374C3">
        <w:rPr>
          <w:rStyle w:val="IntenseEmphasis"/>
          <w:sz w:val="32"/>
          <w:szCs w:val="32"/>
        </w:rPr>
        <w:t>4. Project Design and Development</w:t>
      </w:r>
    </w:p>
    <w:p w14:paraId="4310EB34" w14:textId="77777777" w:rsidR="00A36D05" w:rsidRDefault="00A36D05" w:rsidP="00A36D05"/>
    <w:p w14:paraId="7B1C0141" w14:textId="223A0D09" w:rsidR="00A36D05" w:rsidRPr="006374C3" w:rsidRDefault="00A36D05" w:rsidP="00A36D05">
      <w:pPr>
        <w:rPr>
          <w:sz w:val="28"/>
          <w:szCs w:val="28"/>
        </w:rPr>
      </w:pPr>
      <w:r w:rsidRPr="006374C3">
        <w:rPr>
          <w:sz w:val="28"/>
          <w:szCs w:val="28"/>
        </w:rPr>
        <w:t>4.1 Circuit Design</w:t>
      </w:r>
    </w:p>
    <w:p w14:paraId="7C6912DF" w14:textId="77777777" w:rsidR="00A36D05" w:rsidRPr="006374C3" w:rsidRDefault="00A36D05" w:rsidP="00A36D05">
      <w:pPr>
        <w:rPr>
          <w:sz w:val="28"/>
          <w:szCs w:val="28"/>
        </w:rPr>
      </w:pPr>
      <w:r w:rsidRPr="006374C3">
        <w:rPr>
          <w:sz w:val="28"/>
          <w:szCs w:val="28"/>
        </w:rPr>
        <w:t xml:space="preserve">   - Connect the **SW-420 Vibration Sensor** to Arduino:</w:t>
      </w:r>
    </w:p>
    <w:p w14:paraId="6605E361" w14:textId="77777777" w:rsidR="00A36D05" w:rsidRPr="006374C3" w:rsidRDefault="00A36D05" w:rsidP="00A36D05">
      <w:pPr>
        <w:rPr>
          <w:sz w:val="28"/>
          <w:szCs w:val="28"/>
        </w:rPr>
      </w:pPr>
      <w:r w:rsidRPr="006374C3">
        <w:rPr>
          <w:sz w:val="28"/>
          <w:szCs w:val="28"/>
        </w:rPr>
        <w:t xml:space="preserve">     - VCC of SW-420 to Arduino 5V</w:t>
      </w:r>
    </w:p>
    <w:p w14:paraId="0AF0EF83" w14:textId="77777777" w:rsidR="00A36D05" w:rsidRPr="006374C3" w:rsidRDefault="00A36D05" w:rsidP="00A36D05">
      <w:pPr>
        <w:rPr>
          <w:sz w:val="28"/>
          <w:szCs w:val="28"/>
        </w:rPr>
      </w:pPr>
      <w:r w:rsidRPr="006374C3">
        <w:rPr>
          <w:sz w:val="28"/>
          <w:szCs w:val="28"/>
        </w:rPr>
        <w:t xml:space="preserve">     - GND of SW-420 to Arduino GND</w:t>
      </w:r>
    </w:p>
    <w:p w14:paraId="58211DF3" w14:textId="77777777" w:rsidR="00A36D05" w:rsidRPr="006374C3" w:rsidRDefault="00A36D05" w:rsidP="00A36D05">
      <w:pPr>
        <w:rPr>
          <w:sz w:val="28"/>
          <w:szCs w:val="28"/>
        </w:rPr>
      </w:pPr>
      <w:r w:rsidRPr="006374C3">
        <w:rPr>
          <w:sz w:val="28"/>
          <w:szCs w:val="28"/>
        </w:rPr>
        <w:t xml:space="preserve">     - Digital OUT of SW-420 to Arduino digital pin 2</w:t>
      </w:r>
    </w:p>
    <w:p w14:paraId="0986D74F" w14:textId="77777777" w:rsidR="00A36D05" w:rsidRPr="006374C3" w:rsidRDefault="00A36D05" w:rsidP="00A36D05">
      <w:pPr>
        <w:rPr>
          <w:sz w:val="28"/>
          <w:szCs w:val="28"/>
        </w:rPr>
      </w:pPr>
      <w:r w:rsidRPr="006374C3">
        <w:rPr>
          <w:sz w:val="28"/>
          <w:szCs w:val="28"/>
        </w:rPr>
        <w:t xml:space="preserve">   - Connect the **Buzzer**:</w:t>
      </w:r>
    </w:p>
    <w:p w14:paraId="14FEB7FC" w14:textId="77777777" w:rsidR="00A36D05" w:rsidRPr="006374C3" w:rsidRDefault="00A36D05" w:rsidP="00A36D05">
      <w:pPr>
        <w:rPr>
          <w:sz w:val="28"/>
          <w:szCs w:val="28"/>
        </w:rPr>
      </w:pPr>
      <w:r w:rsidRPr="006374C3">
        <w:rPr>
          <w:sz w:val="28"/>
          <w:szCs w:val="28"/>
        </w:rPr>
        <w:t xml:space="preserve">     - Positive terminal of the buzzer to digital pin 9 of Arduino</w:t>
      </w:r>
    </w:p>
    <w:p w14:paraId="0AE50090" w14:textId="77777777" w:rsidR="00A36D05" w:rsidRPr="006374C3" w:rsidRDefault="00A36D05" w:rsidP="00A36D05">
      <w:pPr>
        <w:rPr>
          <w:sz w:val="28"/>
          <w:szCs w:val="28"/>
        </w:rPr>
      </w:pPr>
      <w:r w:rsidRPr="006374C3">
        <w:rPr>
          <w:sz w:val="28"/>
          <w:szCs w:val="28"/>
        </w:rPr>
        <w:t xml:space="preserve">     - Negative terminal to GND</w:t>
      </w:r>
    </w:p>
    <w:p w14:paraId="0E5348C4" w14:textId="77777777" w:rsidR="00A36D05" w:rsidRPr="006374C3" w:rsidRDefault="00A36D05" w:rsidP="00A36D05">
      <w:pPr>
        <w:rPr>
          <w:sz w:val="28"/>
          <w:szCs w:val="28"/>
        </w:rPr>
      </w:pPr>
      <w:r w:rsidRPr="006374C3">
        <w:rPr>
          <w:sz w:val="28"/>
          <w:szCs w:val="28"/>
        </w:rPr>
        <w:t xml:space="preserve">   - Connect the **LEDs**:</w:t>
      </w:r>
    </w:p>
    <w:p w14:paraId="2C1B4060" w14:textId="77777777" w:rsidR="00A36D05" w:rsidRPr="006374C3" w:rsidRDefault="00A36D05" w:rsidP="00A36D05">
      <w:pPr>
        <w:rPr>
          <w:sz w:val="28"/>
          <w:szCs w:val="28"/>
        </w:rPr>
      </w:pPr>
      <w:r w:rsidRPr="006374C3">
        <w:rPr>
          <w:sz w:val="28"/>
          <w:szCs w:val="28"/>
        </w:rPr>
        <w:t xml:space="preserve">     - Green LED: Connected to digital pin 10 with a 220Ω resistor in series</w:t>
      </w:r>
    </w:p>
    <w:p w14:paraId="2C816D0E" w14:textId="77777777" w:rsidR="00A36D05" w:rsidRPr="006374C3" w:rsidRDefault="00A36D05" w:rsidP="00A36D05">
      <w:pPr>
        <w:rPr>
          <w:sz w:val="28"/>
          <w:szCs w:val="28"/>
        </w:rPr>
      </w:pPr>
      <w:r w:rsidRPr="006374C3">
        <w:rPr>
          <w:sz w:val="28"/>
          <w:szCs w:val="28"/>
        </w:rPr>
        <w:t xml:space="preserve">     - Red LED: Connected to digital pin 11 with a 220Ω resistor in series</w:t>
      </w:r>
    </w:p>
    <w:p w14:paraId="7C41852E" w14:textId="77777777" w:rsidR="00A36D05" w:rsidRPr="006374C3" w:rsidRDefault="00A36D05" w:rsidP="00A36D05">
      <w:pPr>
        <w:rPr>
          <w:sz w:val="28"/>
          <w:szCs w:val="28"/>
        </w:rPr>
      </w:pPr>
      <w:r w:rsidRPr="006374C3">
        <w:rPr>
          <w:sz w:val="28"/>
          <w:szCs w:val="28"/>
        </w:rPr>
        <w:t xml:space="preserve">   - Connect the **16x2 LCD Display**:</w:t>
      </w:r>
    </w:p>
    <w:p w14:paraId="789F2068" w14:textId="77777777" w:rsidR="00A36D05" w:rsidRPr="006374C3" w:rsidRDefault="00A36D05" w:rsidP="00A36D05">
      <w:pPr>
        <w:rPr>
          <w:sz w:val="28"/>
          <w:szCs w:val="28"/>
        </w:rPr>
      </w:pPr>
      <w:r w:rsidRPr="006374C3">
        <w:rPr>
          <w:sz w:val="28"/>
          <w:szCs w:val="28"/>
        </w:rPr>
        <w:t xml:space="preserve">     - LCD VCC to 5V, GND to GND</w:t>
      </w:r>
    </w:p>
    <w:p w14:paraId="0BAB28CD" w14:textId="77777777" w:rsidR="00A36D05" w:rsidRPr="006374C3" w:rsidRDefault="00A36D05" w:rsidP="00A36D05">
      <w:pPr>
        <w:rPr>
          <w:sz w:val="28"/>
          <w:szCs w:val="28"/>
        </w:rPr>
      </w:pPr>
      <w:r w:rsidRPr="006374C3">
        <w:rPr>
          <w:sz w:val="28"/>
          <w:szCs w:val="28"/>
        </w:rPr>
        <w:t xml:space="preserve">     - Data pins of LCD to digital pins 4, 5, 6, 7 of Arduino</w:t>
      </w:r>
    </w:p>
    <w:p w14:paraId="4048ED0E" w14:textId="77777777" w:rsidR="00A36D05" w:rsidRPr="006374C3" w:rsidRDefault="00A36D05" w:rsidP="00A36D05">
      <w:pPr>
        <w:rPr>
          <w:sz w:val="28"/>
          <w:szCs w:val="28"/>
        </w:rPr>
      </w:pPr>
      <w:r w:rsidRPr="006374C3">
        <w:rPr>
          <w:sz w:val="28"/>
          <w:szCs w:val="28"/>
        </w:rPr>
        <w:t xml:space="preserve">     - Connect a potentiometer between LCD V0 and GND for contrast control.</w:t>
      </w:r>
    </w:p>
    <w:p w14:paraId="48BB0ED9" w14:textId="77777777" w:rsidR="00A36D05" w:rsidRPr="006374C3" w:rsidRDefault="00A36D05" w:rsidP="00A36D05">
      <w:pPr>
        <w:rPr>
          <w:sz w:val="32"/>
          <w:szCs w:val="32"/>
        </w:rPr>
      </w:pPr>
    </w:p>
    <w:p w14:paraId="4B356FBA" w14:textId="4A68156D" w:rsidR="00A36D05" w:rsidRPr="006374C3" w:rsidRDefault="00A36D05" w:rsidP="00A36D05">
      <w:pPr>
        <w:rPr>
          <w:rStyle w:val="IntenseEmphasis"/>
          <w:sz w:val="32"/>
          <w:szCs w:val="32"/>
        </w:rPr>
      </w:pPr>
      <w:r w:rsidRPr="006374C3">
        <w:rPr>
          <w:rStyle w:val="IntenseEmphasis"/>
          <w:sz w:val="32"/>
          <w:szCs w:val="32"/>
        </w:rPr>
        <w:t>4.2 Code for Earthquake Detection</w:t>
      </w:r>
    </w:p>
    <w:p w14:paraId="5C0C04B1" w14:textId="77777777" w:rsidR="00A36D05" w:rsidRPr="006374C3" w:rsidRDefault="00A36D05" w:rsidP="00A36D05">
      <w:pPr>
        <w:rPr>
          <w:sz w:val="28"/>
          <w:szCs w:val="28"/>
        </w:rPr>
      </w:pPr>
      <w:r w:rsidRPr="006374C3">
        <w:rPr>
          <w:sz w:val="28"/>
          <w:szCs w:val="28"/>
        </w:rPr>
        <w:t xml:space="preserve">   Here’s sample code for configuring the vibration sensor, alert system, and LCD display. The vibration threshold can be adjusted based on the sensitivity requirement.</w:t>
      </w:r>
    </w:p>
    <w:p w14:paraId="541CD723" w14:textId="77777777" w:rsidR="00A36D05" w:rsidRPr="006374C3" w:rsidRDefault="00A36D05" w:rsidP="00A36D05">
      <w:pPr>
        <w:rPr>
          <w:sz w:val="28"/>
          <w:szCs w:val="28"/>
        </w:rPr>
      </w:pPr>
    </w:p>
    <w:p w14:paraId="71763593" w14:textId="77777777" w:rsidR="00A36D05" w:rsidRPr="006374C3" w:rsidRDefault="00A36D05" w:rsidP="006374C3">
      <w:pPr>
        <w:pStyle w:val="Heading6"/>
      </w:pPr>
      <w:r w:rsidRPr="006374C3">
        <w:t>```</w:t>
      </w:r>
      <w:proofErr w:type="spellStart"/>
      <w:r w:rsidRPr="006374C3">
        <w:t>cpp</w:t>
      </w:r>
      <w:proofErr w:type="spellEnd"/>
    </w:p>
    <w:p w14:paraId="071921B5" w14:textId="77777777" w:rsidR="00551DED" w:rsidRPr="00551DED" w:rsidRDefault="00551DED" w:rsidP="00551DED">
      <w:pPr>
        <w:rPr>
          <w:sz w:val="28"/>
          <w:szCs w:val="28"/>
        </w:rPr>
      </w:pPr>
      <w:r w:rsidRPr="00551DED">
        <w:rPr>
          <w:sz w:val="28"/>
          <w:szCs w:val="28"/>
        </w:rPr>
        <w:t xml:space="preserve">#include&lt;LiquidCrystal.h&gt; // lcd Header </w:t>
      </w:r>
    </w:p>
    <w:p w14:paraId="6A2ECD88" w14:textId="77777777" w:rsidR="00551DED" w:rsidRPr="00551DED" w:rsidRDefault="00551DED" w:rsidP="00551DED">
      <w:pPr>
        <w:rPr>
          <w:sz w:val="28"/>
          <w:szCs w:val="28"/>
        </w:rPr>
      </w:pPr>
      <w:proofErr w:type="spellStart"/>
      <w:r w:rsidRPr="00551DED">
        <w:rPr>
          <w:sz w:val="28"/>
          <w:szCs w:val="28"/>
        </w:rPr>
        <w:t>LiquidCrystal</w:t>
      </w:r>
      <w:proofErr w:type="spellEnd"/>
      <w:r w:rsidRPr="00551DED">
        <w:rPr>
          <w:sz w:val="28"/>
          <w:szCs w:val="28"/>
        </w:rPr>
        <w:t xml:space="preserve"> lcd(12,11,5,4,3,2); // pins for LCD Connection </w:t>
      </w:r>
    </w:p>
    <w:p w14:paraId="208FBDC3" w14:textId="77777777" w:rsidR="00551DED" w:rsidRPr="00551DED" w:rsidRDefault="00551DED" w:rsidP="00551DED">
      <w:pPr>
        <w:rPr>
          <w:sz w:val="28"/>
          <w:szCs w:val="28"/>
        </w:rPr>
      </w:pPr>
      <w:r w:rsidRPr="00551DED">
        <w:rPr>
          <w:sz w:val="28"/>
          <w:szCs w:val="28"/>
        </w:rPr>
        <w:t xml:space="preserve">#define buzzer 10 // buzzer pin </w:t>
      </w:r>
    </w:p>
    <w:p w14:paraId="456FB622" w14:textId="77777777" w:rsidR="00551DED" w:rsidRPr="00551DED" w:rsidRDefault="00551DED" w:rsidP="00551DED">
      <w:pPr>
        <w:rPr>
          <w:sz w:val="28"/>
          <w:szCs w:val="28"/>
        </w:rPr>
      </w:pPr>
      <w:r w:rsidRPr="00551DED">
        <w:rPr>
          <w:sz w:val="28"/>
          <w:szCs w:val="28"/>
        </w:rPr>
        <w:t xml:space="preserve">#define led 13 //led pin </w:t>
      </w:r>
    </w:p>
    <w:p w14:paraId="69AB1D73" w14:textId="77777777" w:rsidR="00551DED" w:rsidRPr="00551DED" w:rsidRDefault="00551DED" w:rsidP="00551DED">
      <w:pPr>
        <w:rPr>
          <w:sz w:val="28"/>
          <w:szCs w:val="28"/>
        </w:rPr>
      </w:pPr>
      <w:r w:rsidRPr="00551DED">
        <w:rPr>
          <w:sz w:val="28"/>
          <w:szCs w:val="28"/>
        </w:rPr>
        <w:t xml:space="preserve">#define z A2 // </w:t>
      </w:r>
      <w:proofErr w:type="spellStart"/>
      <w:r w:rsidRPr="00551DED">
        <w:rPr>
          <w:sz w:val="28"/>
          <w:szCs w:val="28"/>
        </w:rPr>
        <w:t>z_out</w:t>
      </w:r>
      <w:proofErr w:type="spellEnd"/>
      <w:r w:rsidRPr="00551DED">
        <w:rPr>
          <w:sz w:val="28"/>
          <w:szCs w:val="28"/>
        </w:rPr>
        <w:t xml:space="preserve"> pin of Accelerometer/*variables*/ </w:t>
      </w:r>
    </w:p>
    <w:p w14:paraId="6495C294" w14:textId="77777777" w:rsidR="00551DED" w:rsidRPr="00551DED" w:rsidRDefault="00551DED" w:rsidP="00551DED">
      <w:pPr>
        <w:rPr>
          <w:sz w:val="28"/>
          <w:szCs w:val="28"/>
        </w:rPr>
      </w:pPr>
      <w:r w:rsidRPr="00551DED">
        <w:rPr>
          <w:sz w:val="28"/>
          <w:szCs w:val="28"/>
        </w:rPr>
        <w:t xml:space="preserve">int </w:t>
      </w:r>
      <w:proofErr w:type="spellStart"/>
      <w:r w:rsidRPr="00551DED">
        <w:rPr>
          <w:sz w:val="28"/>
          <w:szCs w:val="28"/>
        </w:rPr>
        <w:t>zsample</w:t>
      </w:r>
      <w:proofErr w:type="spellEnd"/>
      <w:r w:rsidRPr="00551DED">
        <w:rPr>
          <w:sz w:val="28"/>
          <w:szCs w:val="28"/>
        </w:rPr>
        <w:t xml:space="preserve">=0; </w:t>
      </w:r>
    </w:p>
    <w:p w14:paraId="6056A6FE" w14:textId="77777777" w:rsidR="00551DED" w:rsidRPr="00551DED" w:rsidRDefault="00551DED" w:rsidP="00551DED">
      <w:pPr>
        <w:rPr>
          <w:sz w:val="28"/>
          <w:szCs w:val="28"/>
        </w:rPr>
      </w:pPr>
      <w:r w:rsidRPr="00551DED">
        <w:rPr>
          <w:sz w:val="28"/>
          <w:szCs w:val="28"/>
        </w:rPr>
        <w:t xml:space="preserve">long start; </w:t>
      </w:r>
    </w:p>
    <w:p w14:paraId="77514872" w14:textId="77777777" w:rsidR="00551DED" w:rsidRPr="00551DED" w:rsidRDefault="00551DED" w:rsidP="00551DED">
      <w:pPr>
        <w:rPr>
          <w:sz w:val="28"/>
          <w:szCs w:val="28"/>
        </w:rPr>
      </w:pPr>
      <w:r w:rsidRPr="00551DED">
        <w:rPr>
          <w:sz w:val="28"/>
          <w:szCs w:val="28"/>
        </w:rPr>
        <w:t xml:space="preserve">int </w:t>
      </w:r>
      <w:proofErr w:type="spellStart"/>
      <w:r w:rsidRPr="00551DED">
        <w:rPr>
          <w:sz w:val="28"/>
          <w:szCs w:val="28"/>
        </w:rPr>
        <w:t>buz</w:t>
      </w:r>
      <w:proofErr w:type="spellEnd"/>
      <w:r w:rsidRPr="00551DED">
        <w:rPr>
          <w:sz w:val="28"/>
          <w:szCs w:val="28"/>
        </w:rPr>
        <w:t xml:space="preserve">=0; </w:t>
      </w:r>
    </w:p>
    <w:p w14:paraId="04552605" w14:textId="77777777" w:rsidR="00551DED" w:rsidRPr="00551DED" w:rsidRDefault="00551DED" w:rsidP="00551DED">
      <w:pPr>
        <w:rPr>
          <w:sz w:val="28"/>
          <w:szCs w:val="28"/>
        </w:rPr>
      </w:pPr>
      <w:r w:rsidRPr="00551DED">
        <w:rPr>
          <w:sz w:val="28"/>
          <w:szCs w:val="28"/>
        </w:rPr>
        <w:lastRenderedPageBreak/>
        <w:t xml:space="preserve">/*Macros*/ </w:t>
      </w:r>
    </w:p>
    <w:p w14:paraId="51A030CF" w14:textId="77777777" w:rsidR="00551DED" w:rsidRPr="00551DED" w:rsidRDefault="00551DED" w:rsidP="00551DED">
      <w:pPr>
        <w:rPr>
          <w:sz w:val="28"/>
          <w:szCs w:val="28"/>
        </w:rPr>
      </w:pPr>
      <w:r w:rsidRPr="00551DED">
        <w:rPr>
          <w:sz w:val="28"/>
          <w:szCs w:val="28"/>
        </w:rPr>
        <w:t xml:space="preserve">#define samples 50 </w:t>
      </w:r>
    </w:p>
    <w:p w14:paraId="097D4860" w14:textId="77777777" w:rsidR="00551DED" w:rsidRPr="00551DED" w:rsidRDefault="00551DED" w:rsidP="00551DED">
      <w:pPr>
        <w:rPr>
          <w:sz w:val="28"/>
          <w:szCs w:val="28"/>
        </w:rPr>
      </w:pPr>
      <w:r w:rsidRPr="00551DED">
        <w:rPr>
          <w:sz w:val="28"/>
          <w:szCs w:val="28"/>
        </w:rPr>
        <w:t xml:space="preserve">#define </w:t>
      </w:r>
      <w:proofErr w:type="spellStart"/>
      <w:r w:rsidRPr="00551DED">
        <w:rPr>
          <w:sz w:val="28"/>
          <w:szCs w:val="28"/>
        </w:rPr>
        <w:t>maxVal</w:t>
      </w:r>
      <w:proofErr w:type="spellEnd"/>
      <w:r w:rsidRPr="00551DED">
        <w:rPr>
          <w:sz w:val="28"/>
          <w:szCs w:val="28"/>
        </w:rPr>
        <w:t xml:space="preserve"> 20 // max change limit </w:t>
      </w:r>
    </w:p>
    <w:p w14:paraId="264E2FD1" w14:textId="77777777" w:rsidR="00551DED" w:rsidRPr="00551DED" w:rsidRDefault="00551DED" w:rsidP="00551DED">
      <w:pPr>
        <w:rPr>
          <w:sz w:val="28"/>
          <w:szCs w:val="28"/>
        </w:rPr>
      </w:pPr>
      <w:r w:rsidRPr="00551DED">
        <w:rPr>
          <w:sz w:val="28"/>
          <w:szCs w:val="28"/>
        </w:rPr>
        <w:t xml:space="preserve">#define </w:t>
      </w:r>
      <w:proofErr w:type="spellStart"/>
      <w:r w:rsidRPr="00551DED">
        <w:rPr>
          <w:sz w:val="28"/>
          <w:szCs w:val="28"/>
        </w:rPr>
        <w:t>minVal</w:t>
      </w:r>
      <w:proofErr w:type="spellEnd"/>
      <w:r w:rsidRPr="00551DED">
        <w:rPr>
          <w:sz w:val="28"/>
          <w:szCs w:val="28"/>
        </w:rPr>
        <w:t xml:space="preserve"> -20 // min change limit </w:t>
      </w:r>
    </w:p>
    <w:p w14:paraId="208D2D75" w14:textId="77777777" w:rsidR="00551DED" w:rsidRPr="00551DED" w:rsidRDefault="00551DED" w:rsidP="00551DED">
      <w:pPr>
        <w:rPr>
          <w:sz w:val="28"/>
          <w:szCs w:val="28"/>
        </w:rPr>
      </w:pPr>
      <w:r w:rsidRPr="00551DED">
        <w:rPr>
          <w:sz w:val="28"/>
          <w:szCs w:val="28"/>
        </w:rPr>
        <w:t xml:space="preserve">#define </w:t>
      </w:r>
      <w:proofErr w:type="spellStart"/>
      <w:r w:rsidRPr="00551DED">
        <w:rPr>
          <w:sz w:val="28"/>
          <w:szCs w:val="28"/>
        </w:rPr>
        <w:t>buzTime</w:t>
      </w:r>
      <w:proofErr w:type="spellEnd"/>
      <w:r w:rsidRPr="00551DED">
        <w:rPr>
          <w:sz w:val="28"/>
          <w:szCs w:val="28"/>
        </w:rPr>
        <w:t xml:space="preserve"> 5000 // buzzer on time </w:t>
      </w:r>
    </w:p>
    <w:p w14:paraId="6315B4BF" w14:textId="77777777" w:rsidR="00551DED" w:rsidRPr="00551DED" w:rsidRDefault="00551DED" w:rsidP="00551DED">
      <w:pPr>
        <w:rPr>
          <w:sz w:val="28"/>
          <w:szCs w:val="28"/>
        </w:rPr>
      </w:pPr>
      <w:r w:rsidRPr="00551DED">
        <w:rPr>
          <w:sz w:val="28"/>
          <w:szCs w:val="28"/>
        </w:rPr>
        <w:t xml:space="preserve">void setup() </w:t>
      </w:r>
    </w:p>
    <w:p w14:paraId="52C3FC05" w14:textId="77777777" w:rsidR="00551DED" w:rsidRPr="00551DED" w:rsidRDefault="00551DED" w:rsidP="00551DED">
      <w:pPr>
        <w:rPr>
          <w:sz w:val="28"/>
          <w:szCs w:val="28"/>
        </w:rPr>
      </w:pPr>
      <w:r w:rsidRPr="00551DED">
        <w:rPr>
          <w:sz w:val="28"/>
          <w:szCs w:val="28"/>
        </w:rPr>
        <w:t xml:space="preserve">{ </w:t>
      </w:r>
    </w:p>
    <w:p w14:paraId="43A83697" w14:textId="77777777" w:rsidR="00551DED" w:rsidRPr="00551DED" w:rsidRDefault="00551DED" w:rsidP="00551DED">
      <w:pPr>
        <w:rPr>
          <w:sz w:val="28"/>
          <w:szCs w:val="28"/>
        </w:rPr>
      </w:pPr>
      <w:proofErr w:type="spellStart"/>
      <w:r w:rsidRPr="00551DED">
        <w:rPr>
          <w:sz w:val="28"/>
          <w:szCs w:val="28"/>
        </w:rPr>
        <w:t>lcd.begin</w:t>
      </w:r>
      <w:proofErr w:type="spellEnd"/>
      <w:r w:rsidRPr="00551DED">
        <w:rPr>
          <w:sz w:val="28"/>
          <w:szCs w:val="28"/>
        </w:rPr>
        <w:t xml:space="preserve">(16,2); //initializing lcd </w:t>
      </w:r>
    </w:p>
    <w:p w14:paraId="2743127A" w14:textId="77777777" w:rsidR="00551DED" w:rsidRPr="00551DED" w:rsidRDefault="00551DED" w:rsidP="00551DED">
      <w:pPr>
        <w:rPr>
          <w:sz w:val="28"/>
          <w:szCs w:val="28"/>
        </w:rPr>
      </w:pPr>
      <w:proofErr w:type="spellStart"/>
      <w:r w:rsidRPr="00551DED">
        <w:rPr>
          <w:sz w:val="28"/>
          <w:szCs w:val="28"/>
        </w:rPr>
        <w:t>Serial.begin</w:t>
      </w:r>
      <w:proofErr w:type="spellEnd"/>
      <w:r w:rsidRPr="00551DED">
        <w:rPr>
          <w:sz w:val="28"/>
          <w:szCs w:val="28"/>
        </w:rPr>
        <w:t xml:space="preserve">(9600); // initializing serial </w:t>
      </w:r>
    </w:p>
    <w:p w14:paraId="5328A112" w14:textId="77777777" w:rsidR="00551DED" w:rsidRPr="00551DED" w:rsidRDefault="00551DED" w:rsidP="00551DED">
      <w:pPr>
        <w:rPr>
          <w:sz w:val="28"/>
          <w:szCs w:val="28"/>
        </w:rPr>
      </w:pPr>
      <w:r w:rsidRPr="00551DED">
        <w:rPr>
          <w:sz w:val="28"/>
          <w:szCs w:val="28"/>
        </w:rPr>
        <w:t xml:space="preserve">delay(1000); </w:t>
      </w:r>
    </w:p>
    <w:p w14:paraId="58B805B5" w14:textId="77777777" w:rsidR="00551DED" w:rsidRPr="00551DED" w:rsidRDefault="00551DED" w:rsidP="00551DED">
      <w:pPr>
        <w:rPr>
          <w:sz w:val="28"/>
          <w:szCs w:val="28"/>
        </w:rPr>
      </w:pPr>
      <w:proofErr w:type="spellStart"/>
      <w:r w:rsidRPr="00551DED">
        <w:rPr>
          <w:sz w:val="28"/>
          <w:szCs w:val="28"/>
        </w:rPr>
        <w:t>lcd.print</w:t>
      </w:r>
      <w:proofErr w:type="spellEnd"/>
      <w:r w:rsidRPr="00551DED">
        <w:rPr>
          <w:sz w:val="28"/>
          <w:szCs w:val="28"/>
        </w:rPr>
        <w:t>("</w:t>
      </w:r>
      <w:proofErr w:type="spellStart"/>
      <w:r w:rsidRPr="00551DED">
        <w:rPr>
          <w:sz w:val="28"/>
          <w:szCs w:val="28"/>
        </w:rPr>
        <w:t>EarthQuake</w:t>
      </w:r>
      <w:proofErr w:type="spellEnd"/>
      <w:r w:rsidRPr="00551DED">
        <w:rPr>
          <w:sz w:val="28"/>
          <w:szCs w:val="28"/>
        </w:rPr>
        <w:t xml:space="preserve"> "); </w:t>
      </w:r>
    </w:p>
    <w:p w14:paraId="26BFC640" w14:textId="77777777" w:rsidR="00551DED" w:rsidRPr="00551DED" w:rsidRDefault="00551DED" w:rsidP="00551DED">
      <w:pPr>
        <w:rPr>
          <w:sz w:val="28"/>
          <w:szCs w:val="28"/>
        </w:rPr>
      </w:pPr>
      <w:proofErr w:type="spellStart"/>
      <w:r w:rsidRPr="00551DED">
        <w:rPr>
          <w:sz w:val="28"/>
          <w:szCs w:val="28"/>
        </w:rPr>
        <w:t>lcd.setCursor</w:t>
      </w:r>
      <w:proofErr w:type="spellEnd"/>
      <w:r w:rsidRPr="00551DED">
        <w:rPr>
          <w:sz w:val="28"/>
          <w:szCs w:val="28"/>
        </w:rPr>
        <w:t xml:space="preserve">(0,1); </w:t>
      </w:r>
    </w:p>
    <w:p w14:paraId="26254265" w14:textId="77777777" w:rsidR="00551DED" w:rsidRPr="00551DED" w:rsidRDefault="00551DED" w:rsidP="00551DED">
      <w:pPr>
        <w:rPr>
          <w:sz w:val="28"/>
          <w:szCs w:val="28"/>
        </w:rPr>
      </w:pPr>
      <w:proofErr w:type="spellStart"/>
      <w:r w:rsidRPr="00551DED">
        <w:rPr>
          <w:sz w:val="28"/>
          <w:szCs w:val="28"/>
        </w:rPr>
        <w:t>lcd.print</w:t>
      </w:r>
      <w:proofErr w:type="spellEnd"/>
      <w:r w:rsidRPr="00551DED">
        <w:rPr>
          <w:sz w:val="28"/>
          <w:szCs w:val="28"/>
        </w:rPr>
        <w:t xml:space="preserve">("Detector "); </w:t>
      </w:r>
    </w:p>
    <w:p w14:paraId="7E70D88E" w14:textId="77777777" w:rsidR="00551DED" w:rsidRPr="00551DED" w:rsidRDefault="00551DED" w:rsidP="00551DED">
      <w:pPr>
        <w:rPr>
          <w:sz w:val="28"/>
          <w:szCs w:val="28"/>
        </w:rPr>
      </w:pPr>
      <w:r w:rsidRPr="00551DED">
        <w:rPr>
          <w:sz w:val="28"/>
          <w:szCs w:val="28"/>
        </w:rPr>
        <w:t xml:space="preserve">delay(2000); </w:t>
      </w:r>
    </w:p>
    <w:p w14:paraId="4A30C4CF" w14:textId="77777777" w:rsidR="00551DED" w:rsidRPr="00551DED" w:rsidRDefault="00551DED" w:rsidP="00551DED">
      <w:pPr>
        <w:rPr>
          <w:sz w:val="28"/>
          <w:szCs w:val="28"/>
        </w:rPr>
      </w:pPr>
      <w:proofErr w:type="spellStart"/>
      <w:r w:rsidRPr="00551DED">
        <w:rPr>
          <w:sz w:val="28"/>
          <w:szCs w:val="28"/>
        </w:rPr>
        <w:t>lcd.clear</w:t>
      </w:r>
      <w:proofErr w:type="spellEnd"/>
      <w:r w:rsidRPr="00551DED">
        <w:rPr>
          <w:sz w:val="28"/>
          <w:szCs w:val="28"/>
        </w:rPr>
        <w:t xml:space="preserve">(); </w:t>
      </w:r>
    </w:p>
    <w:p w14:paraId="4BFB118A" w14:textId="77777777" w:rsidR="00551DED" w:rsidRPr="00551DED" w:rsidRDefault="00551DED" w:rsidP="00551DED">
      <w:pPr>
        <w:rPr>
          <w:sz w:val="28"/>
          <w:szCs w:val="28"/>
        </w:rPr>
      </w:pPr>
      <w:proofErr w:type="spellStart"/>
      <w:r w:rsidRPr="00551DED">
        <w:rPr>
          <w:sz w:val="28"/>
          <w:szCs w:val="28"/>
        </w:rPr>
        <w:t>lcd.print</w:t>
      </w:r>
      <w:proofErr w:type="spellEnd"/>
      <w:r w:rsidRPr="00551DED">
        <w:rPr>
          <w:sz w:val="28"/>
          <w:szCs w:val="28"/>
        </w:rPr>
        <w:t xml:space="preserve">("Calibrating....."); </w:t>
      </w:r>
    </w:p>
    <w:p w14:paraId="79DCBAE3" w14:textId="77777777" w:rsidR="00551DED" w:rsidRPr="00551DED" w:rsidRDefault="00551DED" w:rsidP="00551DED">
      <w:pPr>
        <w:rPr>
          <w:sz w:val="28"/>
          <w:szCs w:val="28"/>
        </w:rPr>
      </w:pPr>
      <w:proofErr w:type="spellStart"/>
      <w:r w:rsidRPr="00551DED">
        <w:rPr>
          <w:sz w:val="28"/>
          <w:szCs w:val="28"/>
        </w:rPr>
        <w:t>lcd.setCursor</w:t>
      </w:r>
      <w:proofErr w:type="spellEnd"/>
      <w:r w:rsidRPr="00551DED">
        <w:rPr>
          <w:sz w:val="28"/>
          <w:szCs w:val="28"/>
        </w:rPr>
        <w:t xml:space="preserve">(0,1); </w:t>
      </w:r>
    </w:p>
    <w:p w14:paraId="23FA9BEA" w14:textId="77777777" w:rsidR="00551DED" w:rsidRPr="00551DED" w:rsidRDefault="00551DED" w:rsidP="00551DED">
      <w:pPr>
        <w:rPr>
          <w:sz w:val="28"/>
          <w:szCs w:val="28"/>
        </w:rPr>
      </w:pPr>
      <w:proofErr w:type="spellStart"/>
      <w:r w:rsidRPr="00551DED">
        <w:rPr>
          <w:sz w:val="28"/>
          <w:szCs w:val="28"/>
        </w:rPr>
        <w:t>lcd.print</w:t>
      </w:r>
      <w:proofErr w:type="spellEnd"/>
      <w:r w:rsidRPr="00551DED">
        <w:rPr>
          <w:sz w:val="28"/>
          <w:szCs w:val="28"/>
        </w:rPr>
        <w:t>("Please wait...");</w:t>
      </w:r>
      <w:proofErr w:type="spellStart"/>
      <w:r w:rsidRPr="00551DED">
        <w:rPr>
          <w:sz w:val="28"/>
          <w:szCs w:val="28"/>
        </w:rPr>
        <w:t>pinMode</w:t>
      </w:r>
      <w:proofErr w:type="spellEnd"/>
      <w:r w:rsidRPr="00551DED">
        <w:rPr>
          <w:sz w:val="28"/>
          <w:szCs w:val="28"/>
        </w:rPr>
        <w:t xml:space="preserve">(buzzer, OUTPUT); </w:t>
      </w:r>
    </w:p>
    <w:p w14:paraId="603C26D0" w14:textId="77777777" w:rsidR="00551DED" w:rsidRPr="00551DED" w:rsidRDefault="00551DED" w:rsidP="00551DED">
      <w:pPr>
        <w:rPr>
          <w:sz w:val="28"/>
          <w:szCs w:val="28"/>
        </w:rPr>
      </w:pPr>
      <w:proofErr w:type="spellStart"/>
      <w:r w:rsidRPr="00551DED">
        <w:rPr>
          <w:sz w:val="28"/>
          <w:szCs w:val="28"/>
        </w:rPr>
        <w:t>pinMode</w:t>
      </w:r>
      <w:proofErr w:type="spellEnd"/>
      <w:r w:rsidRPr="00551DED">
        <w:rPr>
          <w:sz w:val="28"/>
          <w:szCs w:val="28"/>
        </w:rPr>
        <w:t xml:space="preserve">(led, OUTPUT); </w:t>
      </w:r>
    </w:p>
    <w:p w14:paraId="7EA9EC59" w14:textId="77777777" w:rsidR="00551DED" w:rsidRPr="00551DED" w:rsidRDefault="00551DED" w:rsidP="00551DED">
      <w:pPr>
        <w:rPr>
          <w:sz w:val="28"/>
          <w:szCs w:val="28"/>
        </w:rPr>
      </w:pPr>
      <w:proofErr w:type="spellStart"/>
      <w:r w:rsidRPr="00551DED">
        <w:rPr>
          <w:sz w:val="28"/>
          <w:szCs w:val="28"/>
        </w:rPr>
        <w:t>buz</w:t>
      </w:r>
      <w:proofErr w:type="spellEnd"/>
      <w:r w:rsidRPr="00551DED">
        <w:rPr>
          <w:sz w:val="28"/>
          <w:szCs w:val="28"/>
        </w:rPr>
        <w:t xml:space="preserve">=0; </w:t>
      </w:r>
    </w:p>
    <w:p w14:paraId="57DD1D06" w14:textId="77777777" w:rsidR="00551DED" w:rsidRPr="00551DED" w:rsidRDefault="00551DED" w:rsidP="00551DED">
      <w:pPr>
        <w:rPr>
          <w:sz w:val="28"/>
          <w:szCs w:val="28"/>
        </w:rPr>
      </w:pPr>
      <w:proofErr w:type="spellStart"/>
      <w:r w:rsidRPr="00551DED">
        <w:rPr>
          <w:sz w:val="28"/>
          <w:szCs w:val="28"/>
        </w:rPr>
        <w:t>digitalWrite</w:t>
      </w:r>
      <w:proofErr w:type="spellEnd"/>
      <w:r w:rsidRPr="00551DED">
        <w:rPr>
          <w:sz w:val="28"/>
          <w:szCs w:val="28"/>
        </w:rPr>
        <w:t xml:space="preserve">(buzzer, </w:t>
      </w:r>
      <w:proofErr w:type="spellStart"/>
      <w:r w:rsidRPr="00551DED">
        <w:rPr>
          <w:sz w:val="28"/>
          <w:szCs w:val="28"/>
        </w:rPr>
        <w:t>buz</w:t>
      </w:r>
      <w:proofErr w:type="spellEnd"/>
      <w:r w:rsidRPr="00551DED">
        <w:rPr>
          <w:sz w:val="28"/>
          <w:szCs w:val="28"/>
        </w:rPr>
        <w:t xml:space="preserve">); </w:t>
      </w:r>
    </w:p>
    <w:p w14:paraId="58AF5169" w14:textId="77777777" w:rsidR="00551DED" w:rsidRPr="00551DED" w:rsidRDefault="00551DED" w:rsidP="00551DED">
      <w:pPr>
        <w:rPr>
          <w:sz w:val="28"/>
          <w:szCs w:val="28"/>
        </w:rPr>
      </w:pPr>
      <w:proofErr w:type="spellStart"/>
      <w:r w:rsidRPr="00551DED">
        <w:rPr>
          <w:sz w:val="28"/>
          <w:szCs w:val="28"/>
        </w:rPr>
        <w:t>digitalWrite</w:t>
      </w:r>
      <w:proofErr w:type="spellEnd"/>
      <w:r w:rsidRPr="00551DED">
        <w:rPr>
          <w:sz w:val="28"/>
          <w:szCs w:val="28"/>
        </w:rPr>
        <w:t xml:space="preserve">(led, </w:t>
      </w:r>
      <w:proofErr w:type="spellStart"/>
      <w:r w:rsidRPr="00551DED">
        <w:rPr>
          <w:sz w:val="28"/>
          <w:szCs w:val="28"/>
        </w:rPr>
        <w:t>buz</w:t>
      </w:r>
      <w:proofErr w:type="spellEnd"/>
      <w:r w:rsidRPr="00551DED">
        <w:rPr>
          <w:sz w:val="28"/>
          <w:szCs w:val="28"/>
        </w:rPr>
        <w:t xml:space="preserve">); </w:t>
      </w:r>
    </w:p>
    <w:p w14:paraId="58D30801" w14:textId="77777777" w:rsidR="00551DED" w:rsidRPr="00551DED" w:rsidRDefault="00551DED" w:rsidP="00551DED">
      <w:pPr>
        <w:rPr>
          <w:sz w:val="28"/>
          <w:szCs w:val="28"/>
        </w:rPr>
      </w:pPr>
      <w:r w:rsidRPr="00551DED">
        <w:rPr>
          <w:sz w:val="28"/>
          <w:szCs w:val="28"/>
        </w:rPr>
        <w:t xml:space="preserve">for(int </w:t>
      </w:r>
      <w:proofErr w:type="spellStart"/>
      <w:r w:rsidRPr="00551DED">
        <w:rPr>
          <w:sz w:val="28"/>
          <w:szCs w:val="28"/>
        </w:rPr>
        <w:t>i</w:t>
      </w:r>
      <w:proofErr w:type="spellEnd"/>
      <w:r w:rsidRPr="00551DED">
        <w:rPr>
          <w:sz w:val="28"/>
          <w:szCs w:val="28"/>
        </w:rPr>
        <w:t>=0;i&lt;</w:t>
      </w:r>
      <w:proofErr w:type="spellStart"/>
      <w:r w:rsidRPr="00551DED">
        <w:rPr>
          <w:sz w:val="28"/>
          <w:szCs w:val="28"/>
        </w:rPr>
        <w:t>samples;i</w:t>
      </w:r>
      <w:proofErr w:type="spellEnd"/>
      <w:r w:rsidRPr="00551DED">
        <w:rPr>
          <w:sz w:val="28"/>
          <w:szCs w:val="28"/>
        </w:rPr>
        <w:t xml:space="preserve">++) // taking samples for calibration </w:t>
      </w:r>
    </w:p>
    <w:p w14:paraId="32E6E68E" w14:textId="77777777" w:rsidR="00551DED" w:rsidRPr="00551DED" w:rsidRDefault="00551DED" w:rsidP="00551DED">
      <w:pPr>
        <w:rPr>
          <w:sz w:val="28"/>
          <w:szCs w:val="28"/>
        </w:rPr>
      </w:pPr>
      <w:r w:rsidRPr="00551DED">
        <w:rPr>
          <w:sz w:val="28"/>
          <w:szCs w:val="28"/>
        </w:rPr>
        <w:t xml:space="preserve">{ </w:t>
      </w:r>
    </w:p>
    <w:p w14:paraId="5F27A768" w14:textId="77777777" w:rsidR="00551DED" w:rsidRPr="00551DED" w:rsidRDefault="00551DED" w:rsidP="00551DED">
      <w:pPr>
        <w:rPr>
          <w:sz w:val="28"/>
          <w:szCs w:val="28"/>
        </w:rPr>
      </w:pPr>
      <w:proofErr w:type="spellStart"/>
      <w:r w:rsidRPr="00551DED">
        <w:rPr>
          <w:sz w:val="28"/>
          <w:szCs w:val="28"/>
        </w:rPr>
        <w:t>zsample</w:t>
      </w:r>
      <w:proofErr w:type="spellEnd"/>
      <w:r w:rsidRPr="00551DED">
        <w:rPr>
          <w:sz w:val="28"/>
          <w:szCs w:val="28"/>
        </w:rPr>
        <w:t>+=</w:t>
      </w:r>
      <w:proofErr w:type="spellStart"/>
      <w:r w:rsidRPr="00551DED">
        <w:rPr>
          <w:sz w:val="28"/>
          <w:szCs w:val="28"/>
        </w:rPr>
        <w:t>analogRead</w:t>
      </w:r>
      <w:proofErr w:type="spellEnd"/>
      <w:r w:rsidRPr="00551DED">
        <w:rPr>
          <w:sz w:val="28"/>
          <w:szCs w:val="28"/>
        </w:rPr>
        <w:t xml:space="preserve">(z); </w:t>
      </w:r>
    </w:p>
    <w:p w14:paraId="0F4E281C" w14:textId="77777777" w:rsidR="00551DED" w:rsidRPr="00551DED" w:rsidRDefault="00551DED" w:rsidP="00551DED">
      <w:pPr>
        <w:rPr>
          <w:sz w:val="28"/>
          <w:szCs w:val="28"/>
        </w:rPr>
      </w:pPr>
      <w:r w:rsidRPr="00551DED">
        <w:rPr>
          <w:sz w:val="28"/>
          <w:szCs w:val="28"/>
        </w:rPr>
        <w:t xml:space="preserve">} </w:t>
      </w:r>
    </w:p>
    <w:p w14:paraId="44658028" w14:textId="77777777" w:rsidR="00551DED" w:rsidRPr="00551DED" w:rsidRDefault="00551DED" w:rsidP="00551DED">
      <w:pPr>
        <w:rPr>
          <w:sz w:val="28"/>
          <w:szCs w:val="28"/>
        </w:rPr>
      </w:pPr>
      <w:proofErr w:type="spellStart"/>
      <w:r w:rsidRPr="00551DED">
        <w:rPr>
          <w:sz w:val="28"/>
          <w:szCs w:val="28"/>
        </w:rPr>
        <w:t>zsample</w:t>
      </w:r>
      <w:proofErr w:type="spellEnd"/>
      <w:r w:rsidRPr="00551DED">
        <w:rPr>
          <w:sz w:val="28"/>
          <w:szCs w:val="28"/>
        </w:rPr>
        <w:t xml:space="preserve">/=samples; // taking avg for z </w:t>
      </w:r>
    </w:p>
    <w:p w14:paraId="04F24B09" w14:textId="77777777" w:rsidR="00551DED" w:rsidRPr="00551DED" w:rsidRDefault="00551DED" w:rsidP="00551DED">
      <w:pPr>
        <w:rPr>
          <w:sz w:val="28"/>
          <w:szCs w:val="28"/>
        </w:rPr>
      </w:pPr>
      <w:r w:rsidRPr="00551DED">
        <w:rPr>
          <w:sz w:val="28"/>
          <w:szCs w:val="28"/>
        </w:rPr>
        <w:t xml:space="preserve">delay(3000); </w:t>
      </w:r>
    </w:p>
    <w:p w14:paraId="5E355D34" w14:textId="77777777" w:rsidR="00551DED" w:rsidRPr="00551DED" w:rsidRDefault="00551DED" w:rsidP="00551DED">
      <w:pPr>
        <w:rPr>
          <w:sz w:val="28"/>
          <w:szCs w:val="28"/>
        </w:rPr>
      </w:pPr>
      <w:proofErr w:type="spellStart"/>
      <w:r w:rsidRPr="00551DED">
        <w:rPr>
          <w:sz w:val="28"/>
          <w:szCs w:val="28"/>
        </w:rPr>
        <w:t>lcd.clear</w:t>
      </w:r>
      <w:proofErr w:type="spellEnd"/>
      <w:r w:rsidRPr="00551DED">
        <w:rPr>
          <w:sz w:val="28"/>
          <w:szCs w:val="28"/>
        </w:rPr>
        <w:t xml:space="preserve">(); </w:t>
      </w:r>
    </w:p>
    <w:p w14:paraId="404571ED" w14:textId="77777777" w:rsidR="00551DED" w:rsidRPr="00551DED" w:rsidRDefault="00551DED" w:rsidP="00551DED">
      <w:pPr>
        <w:rPr>
          <w:sz w:val="28"/>
          <w:szCs w:val="28"/>
        </w:rPr>
      </w:pPr>
      <w:proofErr w:type="spellStart"/>
      <w:r w:rsidRPr="00551DED">
        <w:rPr>
          <w:sz w:val="28"/>
          <w:szCs w:val="28"/>
        </w:rPr>
        <w:t>lcd.print</w:t>
      </w:r>
      <w:proofErr w:type="spellEnd"/>
      <w:r w:rsidRPr="00551DED">
        <w:rPr>
          <w:sz w:val="28"/>
          <w:szCs w:val="28"/>
        </w:rPr>
        <w:t xml:space="preserve">("Calibrated"); </w:t>
      </w:r>
    </w:p>
    <w:p w14:paraId="4330695D" w14:textId="77777777" w:rsidR="00551DED" w:rsidRPr="00551DED" w:rsidRDefault="00551DED" w:rsidP="00551DED">
      <w:pPr>
        <w:rPr>
          <w:sz w:val="28"/>
          <w:szCs w:val="28"/>
        </w:rPr>
      </w:pPr>
      <w:r w:rsidRPr="00551DED">
        <w:rPr>
          <w:sz w:val="28"/>
          <w:szCs w:val="28"/>
        </w:rPr>
        <w:t xml:space="preserve">delay(1000); </w:t>
      </w:r>
    </w:p>
    <w:p w14:paraId="3346ED94" w14:textId="77777777" w:rsidR="00551DED" w:rsidRPr="00551DED" w:rsidRDefault="00551DED" w:rsidP="00551DED">
      <w:pPr>
        <w:rPr>
          <w:sz w:val="28"/>
          <w:szCs w:val="28"/>
        </w:rPr>
      </w:pPr>
      <w:proofErr w:type="spellStart"/>
      <w:r w:rsidRPr="00551DED">
        <w:rPr>
          <w:sz w:val="28"/>
          <w:szCs w:val="28"/>
        </w:rPr>
        <w:t>lcd.clear</w:t>
      </w:r>
      <w:proofErr w:type="spellEnd"/>
      <w:r w:rsidRPr="00551DED">
        <w:rPr>
          <w:sz w:val="28"/>
          <w:szCs w:val="28"/>
        </w:rPr>
        <w:t xml:space="preserve">(); </w:t>
      </w:r>
    </w:p>
    <w:p w14:paraId="4315039C" w14:textId="77777777" w:rsidR="00551DED" w:rsidRPr="00551DED" w:rsidRDefault="00551DED" w:rsidP="00551DED">
      <w:pPr>
        <w:rPr>
          <w:sz w:val="28"/>
          <w:szCs w:val="28"/>
        </w:rPr>
      </w:pPr>
      <w:proofErr w:type="spellStart"/>
      <w:r w:rsidRPr="00551DED">
        <w:rPr>
          <w:sz w:val="28"/>
          <w:szCs w:val="28"/>
        </w:rPr>
        <w:t>lcd.print</w:t>
      </w:r>
      <w:proofErr w:type="spellEnd"/>
      <w:r w:rsidRPr="00551DED">
        <w:rPr>
          <w:sz w:val="28"/>
          <w:szCs w:val="28"/>
        </w:rPr>
        <w:t xml:space="preserve">("Device Ready"); </w:t>
      </w:r>
    </w:p>
    <w:p w14:paraId="18383E08" w14:textId="77777777" w:rsidR="00551DED" w:rsidRPr="00551DED" w:rsidRDefault="00551DED" w:rsidP="00551DED">
      <w:pPr>
        <w:rPr>
          <w:sz w:val="28"/>
          <w:szCs w:val="28"/>
        </w:rPr>
      </w:pPr>
      <w:r w:rsidRPr="00551DED">
        <w:rPr>
          <w:sz w:val="28"/>
          <w:szCs w:val="28"/>
        </w:rPr>
        <w:t xml:space="preserve">delay(1000); </w:t>
      </w:r>
    </w:p>
    <w:p w14:paraId="40B081E3" w14:textId="77777777" w:rsidR="00551DED" w:rsidRPr="00551DED" w:rsidRDefault="00551DED" w:rsidP="00551DED">
      <w:pPr>
        <w:rPr>
          <w:sz w:val="28"/>
          <w:szCs w:val="28"/>
        </w:rPr>
      </w:pPr>
      <w:proofErr w:type="spellStart"/>
      <w:r w:rsidRPr="00551DED">
        <w:rPr>
          <w:sz w:val="28"/>
          <w:szCs w:val="28"/>
        </w:rPr>
        <w:t>lcd.clear</w:t>
      </w:r>
      <w:proofErr w:type="spellEnd"/>
      <w:r w:rsidRPr="00551DED">
        <w:rPr>
          <w:sz w:val="28"/>
          <w:szCs w:val="28"/>
        </w:rPr>
        <w:t xml:space="preserve">(); </w:t>
      </w:r>
    </w:p>
    <w:p w14:paraId="4E73B828" w14:textId="77777777" w:rsidR="00551DED" w:rsidRPr="00551DED" w:rsidRDefault="00551DED" w:rsidP="00551DED">
      <w:pPr>
        <w:rPr>
          <w:sz w:val="28"/>
          <w:szCs w:val="28"/>
        </w:rPr>
      </w:pPr>
      <w:proofErr w:type="spellStart"/>
      <w:r w:rsidRPr="00551DED">
        <w:rPr>
          <w:sz w:val="28"/>
          <w:szCs w:val="28"/>
        </w:rPr>
        <w:t>lcd.print</w:t>
      </w:r>
      <w:proofErr w:type="spellEnd"/>
      <w:r w:rsidRPr="00551DED">
        <w:rPr>
          <w:sz w:val="28"/>
          <w:szCs w:val="28"/>
        </w:rPr>
        <w:t xml:space="preserve">(" Z "); </w:t>
      </w:r>
    </w:p>
    <w:p w14:paraId="486CB670" w14:textId="77777777" w:rsidR="00551DED" w:rsidRPr="00551DED" w:rsidRDefault="00551DED" w:rsidP="00551DED">
      <w:pPr>
        <w:rPr>
          <w:sz w:val="28"/>
          <w:szCs w:val="28"/>
        </w:rPr>
      </w:pPr>
      <w:r w:rsidRPr="00551DED">
        <w:rPr>
          <w:sz w:val="28"/>
          <w:szCs w:val="28"/>
        </w:rPr>
        <w:t xml:space="preserve">} </w:t>
      </w:r>
    </w:p>
    <w:p w14:paraId="0D9FD3B6" w14:textId="77777777" w:rsidR="00551DED" w:rsidRPr="00551DED" w:rsidRDefault="00551DED" w:rsidP="00551DED">
      <w:pPr>
        <w:rPr>
          <w:sz w:val="28"/>
          <w:szCs w:val="28"/>
        </w:rPr>
      </w:pPr>
      <w:r w:rsidRPr="00551DED">
        <w:rPr>
          <w:sz w:val="28"/>
          <w:szCs w:val="28"/>
        </w:rPr>
        <w:lastRenderedPageBreak/>
        <w:t xml:space="preserve">void loop(){ </w:t>
      </w:r>
    </w:p>
    <w:p w14:paraId="4789AB9B" w14:textId="77777777" w:rsidR="00551DED" w:rsidRPr="00551DED" w:rsidRDefault="00551DED" w:rsidP="00551DED">
      <w:pPr>
        <w:rPr>
          <w:sz w:val="28"/>
          <w:szCs w:val="28"/>
        </w:rPr>
      </w:pPr>
      <w:r w:rsidRPr="00551DED">
        <w:rPr>
          <w:sz w:val="28"/>
          <w:szCs w:val="28"/>
        </w:rPr>
        <w:t>int value3=</w:t>
      </w:r>
      <w:proofErr w:type="spellStart"/>
      <w:r w:rsidRPr="00551DED">
        <w:rPr>
          <w:sz w:val="28"/>
          <w:szCs w:val="28"/>
        </w:rPr>
        <w:t>analogRead</w:t>
      </w:r>
      <w:proofErr w:type="spellEnd"/>
      <w:r w:rsidRPr="00551DED">
        <w:rPr>
          <w:sz w:val="28"/>
          <w:szCs w:val="28"/>
        </w:rPr>
        <w:t xml:space="preserve">(z); //reading z out </w:t>
      </w:r>
    </w:p>
    <w:p w14:paraId="078945E2" w14:textId="77777777" w:rsidR="00551DED" w:rsidRPr="00551DED" w:rsidRDefault="00551DED" w:rsidP="00551DED">
      <w:pPr>
        <w:rPr>
          <w:sz w:val="28"/>
          <w:szCs w:val="28"/>
        </w:rPr>
      </w:pPr>
      <w:r w:rsidRPr="00551DED">
        <w:rPr>
          <w:sz w:val="28"/>
          <w:szCs w:val="28"/>
        </w:rPr>
        <w:t xml:space="preserve">int </w:t>
      </w:r>
      <w:proofErr w:type="spellStart"/>
      <w:r w:rsidRPr="00551DED">
        <w:rPr>
          <w:sz w:val="28"/>
          <w:szCs w:val="28"/>
        </w:rPr>
        <w:t>zValue</w:t>
      </w:r>
      <w:proofErr w:type="spellEnd"/>
      <w:r w:rsidRPr="00551DED">
        <w:rPr>
          <w:sz w:val="28"/>
          <w:szCs w:val="28"/>
        </w:rPr>
        <w:t xml:space="preserve">=zsample-value3; // finding change in z </w:t>
      </w:r>
    </w:p>
    <w:p w14:paraId="384AAA25" w14:textId="77777777" w:rsidR="00551DED" w:rsidRPr="00551DED" w:rsidRDefault="00551DED" w:rsidP="00551DED">
      <w:pPr>
        <w:rPr>
          <w:sz w:val="28"/>
          <w:szCs w:val="28"/>
        </w:rPr>
      </w:pPr>
      <w:r w:rsidRPr="00551DED">
        <w:rPr>
          <w:sz w:val="28"/>
          <w:szCs w:val="28"/>
        </w:rPr>
        <w:t>/*</w:t>
      </w:r>
      <w:proofErr w:type="spellStart"/>
      <w:r w:rsidRPr="00551DED">
        <w:rPr>
          <w:sz w:val="28"/>
          <w:szCs w:val="28"/>
        </w:rPr>
        <w:t>displying</w:t>
      </w:r>
      <w:proofErr w:type="spellEnd"/>
      <w:r w:rsidRPr="00551DED">
        <w:rPr>
          <w:sz w:val="28"/>
          <w:szCs w:val="28"/>
        </w:rPr>
        <w:t xml:space="preserve"> change in </w:t>
      </w:r>
      <w:proofErr w:type="spellStart"/>
      <w:r w:rsidRPr="00551DED">
        <w:rPr>
          <w:sz w:val="28"/>
          <w:szCs w:val="28"/>
        </w:rPr>
        <w:t>x,y</w:t>
      </w:r>
      <w:proofErr w:type="spellEnd"/>
      <w:r w:rsidRPr="00551DED">
        <w:rPr>
          <w:sz w:val="28"/>
          <w:szCs w:val="28"/>
        </w:rPr>
        <w:t xml:space="preserve"> and z axis values over lcd*/ </w:t>
      </w:r>
    </w:p>
    <w:p w14:paraId="236E2C61" w14:textId="77777777" w:rsidR="00551DED" w:rsidRPr="00551DED" w:rsidRDefault="00551DED" w:rsidP="00551DED">
      <w:pPr>
        <w:rPr>
          <w:sz w:val="28"/>
          <w:szCs w:val="28"/>
        </w:rPr>
      </w:pPr>
      <w:proofErr w:type="spellStart"/>
      <w:r w:rsidRPr="00551DED">
        <w:rPr>
          <w:sz w:val="28"/>
          <w:szCs w:val="28"/>
        </w:rPr>
        <w:t>lcd.setCursor</w:t>
      </w:r>
      <w:proofErr w:type="spellEnd"/>
      <w:r w:rsidRPr="00551DED">
        <w:rPr>
          <w:sz w:val="28"/>
          <w:szCs w:val="28"/>
        </w:rPr>
        <w:t xml:space="preserve">(12,1); </w:t>
      </w:r>
    </w:p>
    <w:p w14:paraId="54A93E08" w14:textId="77777777" w:rsidR="00551DED" w:rsidRPr="00551DED" w:rsidRDefault="00551DED" w:rsidP="00551DED">
      <w:pPr>
        <w:rPr>
          <w:sz w:val="28"/>
          <w:szCs w:val="28"/>
        </w:rPr>
      </w:pPr>
      <w:proofErr w:type="spellStart"/>
      <w:r w:rsidRPr="00551DED">
        <w:rPr>
          <w:sz w:val="28"/>
          <w:szCs w:val="28"/>
        </w:rPr>
        <w:t>lcd.print</w:t>
      </w:r>
      <w:proofErr w:type="spellEnd"/>
      <w:r w:rsidRPr="00551DED">
        <w:rPr>
          <w:sz w:val="28"/>
          <w:szCs w:val="28"/>
        </w:rPr>
        <w:t>(</w:t>
      </w:r>
      <w:proofErr w:type="spellStart"/>
      <w:r w:rsidRPr="00551DED">
        <w:rPr>
          <w:sz w:val="28"/>
          <w:szCs w:val="28"/>
        </w:rPr>
        <w:t>zValue</w:t>
      </w:r>
      <w:proofErr w:type="spellEnd"/>
      <w:r w:rsidRPr="00551DED">
        <w:rPr>
          <w:sz w:val="28"/>
          <w:szCs w:val="28"/>
        </w:rPr>
        <w:t xml:space="preserve">); </w:t>
      </w:r>
    </w:p>
    <w:p w14:paraId="7BBDACF8" w14:textId="77777777" w:rsidR="00551DED" w:rsidRPr="00551DED" w:rsidRDefault="00551DED" w:rsidP="00551DED">
      <w:pPr>
        <w:rPr>
          <w:sz w:val="28"/>
          <w:szCs w:val="28"/>
        </w:rPr>
      </w:pPr>
      <w:r w:rsidRPr="00551DED">
        <w:rPr>
          <w:sz w:val="28"/>
          <w:szCs w:val="28"/>
        </w:rPr>
        <w:t xml:space="preserve">delay(100); </w:t>
      </w:r>
    </w:p>
    <w:p w14:paraId="36A18DCC" w14:textId="77777777" w:rsidR="00551DED" w:rsidRPr="00551DED" w:rsidRDefault="00551DED" w:rsidP="00551DED">
      <w:pPr>
        <w:rPr>
          <w:sz w:val="28"/>
          <w:szCs w:val="28"/>
        </w:rPr>
      </w:pPr>
      <w:r w:rsidRPr="00551DED">
        <w:rPr>
          <w:sz w:val="28"/>
          <w:szCs w:val="28"/>
        </w:rPr>
        <w:t xml:space="preserve">/* comparing change with predefined limits*/ </w:t>
      </w:r>
    </w:p>
    <w:p w14:paraId="6EC98D91" w14:textId="77777777" w:rsidR="00551DED" w:rsidRPr="00551DED" w:rsidRDefault="00551DED" w:rsidP="00551DED">
      <w:pPr>
        <w:rPr>
          <w:sz w:val="28"/>
          <w:szCs w:val="28"/>
        </w:rPr>
      </w:pPr>
      <w:r w:rsidRPr="00551DED">
        <w:rPr>
          <w:sz w:val="28"/>
          <w:szCs w:val="28"/>
        </w:rPr>
        <w:t>if(</w:t>
      </w:r>
      <w:proofErr w:type="spellStart"/>
      <w:r w:rsidRPr="00551DED">
        <w:rPr>
          <w:sz w:val="28"/>
          <w:szCs w:val="28"/>
        </w:rPr>
        <w:t>zValue</w:t>
      </w:r>
      <w:proofErr w:type="spellEnd"/>
      <w:r w:rsidRPr="00551DED">
        <w:rPr>
          <w:sz w:val="28"/>
          <w:szCs w:val="28"/>
        </w:rPr>
        <w:t xml:space="preserve"> &lt; </w:t>
      </w:r>
      <w:proofErr w:type="spellStart"/>
      <w:r w:rsidRPr="00551DED">
        <w:rPr>
          <w:sz w:val="28"/>
          <w:szCs w:val="28"/>
        </w:rPr>
        <w:t>minVal</w:t>
      </w:r>
      <w:proofErr w:type="spellEnd"/>
      <w:r w:rsidRPr="00551DED">
        <w:rPr>
          <w:sz w:val="28"/>
          <w:szCs w:val="28"/>
        </w:rPr>
        <w:t xml:space="preserve"> || </w:t>
      </w:r>
      <w:proofErr w:type="spellStart"/>
      <w:r w:rsidRPr="00551DED">
        <w:rPr>
          <w:sz w:val="28"/>
          <w:szCs w:val="28"/>
        </w:rPr>
        <w:t>zValue</w:t>
      </w:r>
      <w:proofErr w:type="spellEnd"/>
      <w:r w:rsidRPr="00551DED">
        <w:rPr>
          <w:sz w:val="28"/>
          <w:szCs w:val="28"/>
        </w:rPr>
        <w:t xml:space="preserve"> &gt; </w:t>
      </w:r>
      <w:proofErr w:type="spellStart"/>
      <w:r w:rsidRPr="00551DED">
        <w:rPr>
          <w:sz w:val="28"/>
          <w:szCs w:val="28"/>
        </w:rPr>
        <w:t>maxVal</w:t>
      </w:r>
      <w:proofErr w:type="spellEnd"/>
      <w:r w:rsidRPr="00551DED">
        <w:rPr>
          <w:sz w:val="28"/>
          <w:szCs w:val="28"/>
        </w:rPr>
        <w:t xml:space="preserve">) </w:t>
      </w:r>
    </w:p>
    <w:p w14:paraId="4548F84D" w14:textId="77777777" w:rsidR="00551DED" w:rsidRPr="00551DED" w:rsidRDefault="00551DED" w:rsidP="00551DED">
      <w:pPr>
        <w:rPr>
          <w:sz w:val="28"/>
          <w:szCs w:val="28"/>
        </w:rPr>
      </w:pPr>
      <w:r w:rsidRPr="00551DED">
        <w:rPr>
          <w:sz w:val="28"/>
          <w:szCs w:val="28"/>
        </w:rPr>
        <w:t xml:space="preserve">{ </w:t>
      </w:r>
    </w:p>
    <w:p w14:paraId="1B6A68EF" w14:textId="77777777" w:rsidR="00551DED" w:rsidRPr="00551DED" w:rsidRDefault="00551DED" w:rsidP="00551DED">
      <w:pPr>
        <w:rPr>
          <w:sz w:val="28"/>
          <w:szCs w:val="28"/>
        </w:rPr>
      </w:pPr>
      <w:r w:rsidRPr="00551DED">
        <w:rPr>
          <w:sz w:val="28"/>
          <w:szCs w:val="28"/>
        </w:rPr>
        <w:t>if(</w:t>
      </w:r>
      <w:proofErr w:type="spellStart"/>
      <w:r w:rsidRPr="00551DED">
        <w:rPr>
          <w:sz w:val="28"/>
          <w:szCs w:val="28"/>
        </w:rPr>
        <w:t>buz</w:t>
      </w:r>
      <w:proofErr w:type="spellEnd"/>
      <w:r w:rsidRPr="00551DED">
        <w:rPr>
          <w:sz w:val="28"/>
          <w:szCs w:val="28"/>
        </w:rPr>
        <w:t xml:space="preserve"> == 0) </w:t>
      </w:r>
    </w:p>
    <w:p w14:paraId="5C484CD3" w14:textId="77777777" w:rsidR="00551DED" w:rsidRPr="00551DED" w:rsidRDefault="00551DED" w:rsidP="00551DED">
      <w:pPr>
        <w:rPr>
          <w:sz w:val="28"/>
          <w:szCs w:val="28"/>
        </w:rPr>
      </w:pPr>
      <w:r w:rsidRPr="00551DED">
        <w:rPr>
          <w:sz w:val="28"/>
          <w:szCs w:val="28"/>
        </w:rPr>
        <w:t>start=</w:t>
      </w:r>
      <w:proofErr w:type="spellStart"/>
      <w:r w:rsidRPr="00551DED">
        <w:rPr>
          <w:sz w:val="28"/>
          <w:szCs w:val="28"/>
        </w:rPr>
        <w:t>millis</w:t>
      </w:r>
      <w:proofErr w:type="spellEnd"/>
      <w:r w:rsidRPr="00551DED">
        <w:rPr>
          <w:sz w:val="28"/>
          <w:szCs w:val="28"/>
        </w:rPr>
        <w:t xml:space="preserve">(); // timer start </w:t>
      </w:r>
    </w:p>
    <w:p w14:paraId="5CB816BD" w14:textId="77777777" w:rsidR="00551DED" w:rsidRPr="00551DED" w:rsidRDefault="00551DED" w:rsidP="00551DED">
      <w:pPr>
        <w:rPr>
          <w:sz w:val="28"/>
          <w:szCs w:val="28"/>
        </w:rPr>
      </w:pPr>
      <w:proofErr w:type="spellStart"/>
      <w:r w:rsidRPr="00551DED">
        <w:rPr>
          <w:sz w:val="28"/>
          <w:szCs w:val="28"/>
        </w:rPr>
        <w:t>buz</w:t>
      </w:r>
      <w:proofErr w:type="spellEnd"/>
      <w:r w:rsidRPr="00551DED">
        <w:rPr>
          <w:sz w:val="28"/>
          <w:szCs w:val="28"/>
        </w:rPr>
        <w:t xml:space="preserve">=1; // buzzer / led flag activated </w:t>
      </w:r>
    </w:p>
    <w:p w14:paraId="1D4D3391" w14:textId="77777777" w:rsidR="00551DED" w:rsidRPr="00551DED" w:rsidRDefault="00551DED" w:rsidP="00551DED">
      <w:pPr>
        <w:rPr>
          <w:sz w:val="28"/>
          <w:szCs w:val="28"/>
        </w:rPr>
      </w:pPr>
      <w:r w:rsidRPr="00551DED">
        <w:rPr>
          <w:sz w:val="28"/>
          <w:szCs w:val="28"/>
        </w:rPr>
        <w:t xml:space="preserve">} </w:t>
      </w:r>
    </w:p>
    <w:p w14:paraId="35C01286" w14:textId="77777777" w:rsidR="00551DED" w:rsidRPr="00551DED" w:rsidRDefault="00551DED" w:rsidP="00551DED">
      <w:pPr>
        <w:rPr>
          <w:sz w:val="28"/>
          <w:szCs w:val="28"/>
        </w:rPr>
      </w:pPr>
      <w:r w:rsidRPr="00551DED">
        <w:rPr>
          <w:sz w:val="28"/>
          <w:szCs w:val="28"/>
        </w:rPr>
        <w:t>else if(</w:t>
      </w:r>
      <w:proofErr w:type="spellStart"/>
      <w:r w:rsidRPr="00551DED">
        <w:rPr>
          <w:sz w:val="28"/>
          <w:szCs w:val="28"/>
        </w:rPr>
        <w:t>buz</w:t>
      </w:r>
      <w:proofErr w:type="spellEnd"/>
      <w:r w:rsidRPr="00551DED">
        <w:rPr>
          <w:sz w:val="28"/>
          <w:szCs w:val="28"/>
        </w:rPr>
        <w:t xml:space="preserve"> == 1) // buzzer flag activated then alerting earthquake </w:t>
      </w:r>
    </w:p>
    <w:p w14:paraId="24937825" w14:textId="77777777" w:rsidR="00551DED" w:rsidRPr="00551DED" w:rsidRDefault="00551DED" w:rsidP="00551DED">
      <w:pPr>
        <w:rPr>
          <w:sz w:val="28"/>
          <w:szCs w:val="28"/>
        </w:rPr>
      </w:pPr>
      <w:r w:rsidRPr="00551DED">
        <w:rPr>
          <w:sz w:val="28"/>
          <w:szCs w:val="28"/>
        </w:rPr>
        <w:t xml:space="preserve">{ </w:t>
      </w:r>
    </w:p>
    <w:p w14:paraId="4874F8A2" w14:textId="77777777" w:rsidR="00551DED" w:rsidRPr="00551DED" w:rsidRDefault="00551DED" w:rsidP="00551DED">
      <w:pPr>
        <w:rPr>
          <w:sz w:val="28"/>
          <w:szCs w:val="28"/>
        </w:rPr>
      </w:pPr>
      <w:proofErr w:type="spellStart"/>
      <w:r w:rsidRPr="00551DED">
        <w:rPr>
          <w:sz w:val="28"/>
          <w:szCs w:val="28"/>
        </w:rPr>
        <w:t>lcd.setCursor</w:t>
      </w:r>
      <w:proofErr w:type="spellEnd"/>
      <w:r w:rsidRPr="00551DED">
        <w:rPr>
          <w:sz w:val="28"/>
          <w:szCs w:val="28"/>
        </w:rPr>
        <w:t xml:space="preserve">(0,0); </w:t>
      </w:r>
    </w:p>
    <w:p w14:paraId="4A734CD9" w14:textId="77777777" w:rsidR="00551DED" w:rsidRPr="00551DED" w:rsidRDefault="00551DED" w:rsidP="00551DED">
      <w:pPr>
        <w:rPr>
          <w:sz w:val="28"/>
          <w:szCs w:val="28"/>
        </w:rPr>
      </w:pPr>
      <w:proofErr w:type="spellStart"/>
      <w:r w:rsidRPr="00551DED">
        <w:rPr>
          <w:sz w:val="28"/>
          <w:szCs w:val="28"/>
        </w:rPr>
        <w:t>lcd.print</w:t>
      </w:r>
      <w:proofErr w:type="spellEnd"/>
      <w:r w:rsidRPr="00551DED">
        <w:rPr>
          <w:sz w:val="28"/>
          <w:szCs w:val="28"/>
        </w:rPr>
        <w:t xml:space="preserve">("Earthquake Alert "); </w:t>
      </w:r>
    </w:p>
    <w:p w14:paraId="4457ED2F" w14:textId="77777777" w:rsidR="00551DED" w:rsidRPr="00551DED" w:rsidRDefault="00551DED" w:rsidP="00551DED">
      <w:pPr>
        <w:rPr>
          <w:sz w:val="28"/>
          <w:szCs w:val="28"/>
        </w:rPr>
      </w:pPr>
      <w:r w:rsidRPr="00551DED">
        <w:rPr>
          <w:sz w:val="28"/>
          <w:szCs w:val="28"/>
        </w:rPr>
        <w:t>if(</w:t>
      </w:r>
      <w:proofErr w:type="spellStart"/>
      <w:r w:rsidRPr="00551DED">
        <w:rPr>
          <w:sz w:val="28"/>
          <w:szCs w:val="28"/>
        </w:rPr>
        <w:t>millis</w:t>
      </w:r>
      <w:proofErr w:type="spellEnd"/>
      <w:r w:rsidRPr="00551DED">
        <w:rPr>
          <w:sz w:val="28"/>
          <w:szCs w:val="28"/>
        </w:rPr>
        <w:t xml:space="preserve">()&gt;= </w:t>
      </w:r>
      <w:proofErr w:type="spellStart"/>
      <w:r w:rsidRPr="00551DED">
        <w:rPr>
          <w:sz w:val="28"/>
          <w:szCs w:val="28"/>
        </w:rPr>
        <w:t>start+buzTime</w:t>
      </w:r>
      <w:proofErr w:type="spellEnd"/>
      <w:r w:rsidRPr="00551DED">
        <w:rPr>
          <w:sz w:val="28"/>
          <w:szCs w:val="28"/>
        </w:rPr>
        <w:t xml:space="preserve">) </w:t>
      </w:r>
    </w:p>
    <w:p w14:paraId="7C33016E" w14:textId="77777777" w:rsidR="00551DED" w:rsidRPr="00551DED" w:rsidRDefault="00551DED" w:rsidP="00551DED">
      <w:pPr>
        <w:rPr>
          <w:sz w:val="28"/>
          <w:szCs w:val="28"/>
        </w:rPr>
      </w:pPr>
      <w:proofErr w:type="spellStart"/>
      <w:r w:rsidRPr="00551DED">
        <w:rPr>
          <w:sz w:val="28"/>
          <w:szCs w:val="28"/>
        </w:rPr>
        <w:t>buz</w:t>
      </w:r>
      <w:proofErr w:type="spellEnd"/>
      <w:r w:rsidRPr="00551DED">
        <w:rPr>
          <w:sz w:val="28"/>
          <w:szCs w:val="28"/>
        </w:rPr>
        <w:t xml:space="preserve">=0;} </w:t>
      </w:r>
    </w:p>
    <w:p w14:paraId="4BCAE59A" w14:textId="77777777" w:rsidR="00551DED" w:rsidRPr="00551DED" w:rsidRDefault="00551DED" w:rsidP="00551DED">
      <w:pPr>
        <w:rPr>
          <w:sz w:val="28"/>
          <w:szCs w:val="28"/>
        </w:rPr>
      </w:pPr>
      <w:r w:rsidRPr="00551DED">
        <w:rPr>
          <w:sz w:val="28"/>
          <w:szCs w:val="28"/>
        </w:rPr>
        <w:t xml:space="preserve">else </w:t>
      </w:r>
    </w:p>
    <w:p w14:paraId="41D71C89" w14:textId="77777777" w:rsidR="00551DED" w:rsidRPr="00551DED" w:rsidRDefault="00551DED" w:rsidP="00551DED">
      <w:pPr>
        <w:rPr>
          <w:sz w:val="28"/>
          <w:szCs w:val="28"/>
        </w:rPr>
      </w:pPr>
      <w:r w:rsidRPr="00551DED">
        <w:rPr>
          <w:sz w:val="28"/>
          <w:szCs w:val="28"/>
        </w:rPr>
        <w:t xml:space="preserve">{ </w:t>
      </w:r>
    </w:p>
    <w:p w14:paraId="746E9A91" w14:textId="77777777" w:rsidR="00551DED" w:rsidRPr="00551DED" w:rsidRDefault="00551DED" w:rsidP="00551DED">
      <w:pPr>
        <w:rPr>
          <w:sz w:val="28"/>
          <w:szCs w:val="28"/>
        </w:rPr>
      </w:pPr>
      <w:proofErr w:type="spellStart"/>
      <w:r w:rsidRPr="00551DED">
        <w:rPr>
          <w:sz w:val="28"/>
          <w:szCs w:val="28"/>
        </w:rPr>
        <w:t>lcd.clear</w:t>
      </w:r>
      <w:proofErr w:type="spellEnd"/>
      <w:r w:rsidRPr="00551DED">
        <w:rPr>
          <w:sz w:val="28"/>
          <w:szCs w:val="28"/>
        </w:rPr>
        <w:t xml:space="preserve">(); </w:t>
      </w:r>
    </w:p>
    <w:p w14:paraId="522CB4F8" w14:textId="77777777" w:rsidR="00551DED" w:rsidRPr="00551DED" w:rsidRDefault="00551DED" w:rsidP="00551DED">
      <w:pPr>
        <w:rPr>
          <w:sz w:val="28"/>
          <w:szCs w:val="28"/>
        </w:rPr>
      </w:pPr>
      <w:proofErr w:type="spellStart"/>
      <w:r w:rsidRPr="00551DED">
        <w:rPr>
          <w:sz w:val="28"/>
          <w:szCs w:val="28"/>
        </w:rPr>
        <w:t>lcd.print</w:t>
      </w:r>
      <w:proofErr w:type="spellEnd"/>
      <w:r w:rsidRPr="00551DED">
        <w:rPr>
          <w:sz w:val="28"/>
          <w:szCs w:val="28"/>
        </w:rPr>
        <w:t xml:space="preserve">("Z"); </w:t>
      </w:r>
    </w:p>
    <w:p w14:paraId="18277785" w14:textId="77777777" w:rsidR="00551DED" w:rsidRPr="00551DED" w:rsidRDefault="00551DED" w:rsidP="00551DED">
      <w:pPr>
        <w:rPr>
          <w:sz w:val="28"/>
          <w:szCs w:val="28"/>
        </w:rPr>
      </w:pPr>
      <w:r w:rsidRPr="00551DED">
        <w:rPr>
          <w:sz w:val="28"/>
          <w:szCs w:val="28"/>
        </w:rPr>
        <w:t xml:space="preserve">} </w:t>
      </w:r>
    </w:p>
    <w:p w14:paraId="3D20F299" w14:textId="77777777" w:rsidR="00551DED" w:rsidRPr="00551DED" w:rsidRDefault="00551DED" w:rsidP="00551DED">
      <w:pPr>
        <w:rPr>
          <w:sz w:val="28"/>
          <w:szCs w:val="28"/>
        </w:rPr>
      </w:pPr>
      <w:proofErr w:type="spellStart"/>
      <w:r w:rsidRPr="00551DED">
        <w:rPr>
          <w:sz w:val="28"/>
          <w:szCs w:val="28"/>
        </w:rPr>
        <w:t>digitalWrite</w:t>
      </w:r>
      <w:proofErr w:type="spellEnd"/>
      <w:r w:rsidRPr="00551DED">
        <w:rPr>
          <w:sz w:val="28"/>
          <w:szCs w:val="28"/>
        </w:rPr>
        <w:t xml:space="preserve">(buzzer, </w:t>
      </w:r>
      <w:proofErr w:type="spellStart"/>
      <w:r w:rsidRPr="00551DED">
        <w:rPr>
          <w:sz w:val="28"/>
          <w:szCs w:val="28"/>
        </w:rPr>
        <w:t>buz</w:t>
      </w:r>
      <w:proofErr w:type="spellEnd"/>
      <w:r w:rsidRPr="00551DED">
        <w:rPr>
          <w:sz w:val="28"/>
          <w:szCs w:val="28"/>
        </w:rPr>
        <w:t xml:space="preserve">); // buzzer on and off command </w:t>
      </w:r>
    </w:p>
    <w:p w14:paraId="3407A3C9" w14:textId="77777777" w:rsidR="00551DED" w:rsidRPr="00551DED" w:rsidRDefault="00551DED" w:rsidP="00551DED">
      <w:pPr>
        <w:rPr>
          <w:sz w:val="28"/>
          <w:szCs w:val="28"/>
        </w:rPr>
      </w:pPr>
      <w:proofErr w:type="spellStart"/>
      <w:r w:rsidRPr="00551DED">
        <w:rPr>
          <w:sz w:val="28"/>
          <w:szCs w:val="28"/>
        </w:rPr>
        <w:t>digitalWrite</w:t>
      </w:r>
      <w:proofErr w:type="spellEnd"/>
      <w:r w:rsidRPr="00551DED">
        <w:rPr>
          <w:sz w:val="28"/>
          <w:szCs w:val="28"/>
        </w:rPr>
        <w:t xml:space="preserve">(led, </w:t>
      </w:r>
      <w:proofErr w:type="spellStart"/>
      <w:r w:rsidRPr="00551DED">
        <w:rPr>
          <w:sz w:val="28"/>
          <w:szCs w:val="28"/>
        </w:rPr>
        <w:t>buz</w:t>
      </w:r>
      <w:proofErr w:type="spellEnd"/>
      <w:r w:rsidRPr="00551DED">
        <w:rPr>
          <w:sz w:val="28"/>
          <w:szCs w:val="28"/>
        </w:rPr>
        <w:t xml:space="preserve">); // led on and off command </w:t>
      </w:r>
    </w:p>
    <w:p w14:paraId="24232572" w14:textId="77777777" w:rsidR="00551DED" w:rsidRPr="00551DED" w:rsidRDefault="00551DED" w:rsidP="00551DED">
      <w:pPr>
        <w:rPr>
          <w:sz w:val="28"/>
          <w:szCs w:val="28"/>
        </w:rPr>
      </w:pPr>
      <w:r w:rsidRPr="00551DED">
        <w:rPr>
          <w:sz w:val="28"/>
          <w:szCs w:val="28"/>
        </w:rPr>
        <w:t xml:space="preserve">/*sending values to processing for plot over the graph*/ </w:t>
      </w:r>
    </w:p>
    <w:p w14:paraId="73604E91" w14:textId="77777777" w:rsidR="00551DED" w:rsidRPr="00551DED" w:rsidRDefault="00551DED" w:rsidP="00551DED">
      <w:pPr>
        <w:rPr>
          <w:sz w:val="28"/>
          <w:szCs w:val="28"/>
        </w:rPr>
      </w:pPr>
      <w:proofErr w:type="spellStart"/>
      <w:r w:rsidRPr="00551DED">
        <w:rPr>
          <w:sz w:val="28"/>
          <w:szCs w:val="28"/>
        </w:rPr>
        <w:t>Serial.print</w:t>
      </w:r>
      <w:proofErr w:type="spellEnd"/>
      <w:r w:rsidRPr="00551DED">
        <w:rPr>
          <w:sz w:val="28"/>
          <w:szCs w:val="28"/>
        </w:rPr>
        <w:t xml:space="preserve">("z="); </w:t>
      </w:r>
    </w:p>
    <w:p w14:paraId="50B30DCE" w14:textId="77777777" w:rsidR="00551DED" w:rsidRPr="00551DED" w:rsidRDefault="00551DED" w:rsidP="00551DED">
      <w:pPr>
        <w:rPr>
          <w:sz w:val="28"/>
          <w:szCs w:val="28"/>
        </w:rPr>
      </w:pPr>
      <w:proofErr w:type="spellStart"/>
      <w:r w:rsidRPr="00551DED">
        <w:rPr>
          <w:sz w:val="28"/>
          <w:szCs w:val="28"/>
        </w:rPr>
        <w:t>Serial.println</w:t>
      </w:r>
      <w:proofErr w:type="spellEnd"/>
      <w:r w:rsidRPr="00551DED">
        <w:rPr>
          <w:sz w:val="28"/>
          <w:szCs w:val="28"/>
        </w:rPr>
        <w:t>(</w:t>
      </w:r>
      <w:proofErr w:type="spellStart"/>
      <w:r w:rsidRPr="00551DED">
        <w:rPr>
          <w:sz w:val="28"/>
          <w:szCs w:val="28"/>
        </w:rPr>
        <w:t>zValue</w:t>
      </w:r>
      <w:proofErr w:type="spellEnd"/>
      <w:r w:rsidRPr="00551DED">
        <w:rPr>
          <w:sz w:val="28"/>
          <w:szCs w:val="28"/>
        </w:rPr>
        <w:t xml:space="preserve">); </w:t>
      </w:r>
    </w:p>
    <w:p w14:paraId="00257EDE" w14:textId="77777777" w:rsidR="00551DED" w:rsidRPr="00551DED" w:rsidRDefault="00551DED" w:rsidP="00551DED">
      <w:pPr>
        <w:rPr>
          <w:sz w:val="28"/>
          <w:szCs w:val="28"/>
        </w:rPr>
      </w:pPr>
      <w:proofErr w:type="spellStart"/>
      <w:r w:rsidRPr="00551DED">
        <w:rPr>
          <w:sz w:val="28"/>
          <w:szCs w:val="28"/>
        </w:rPr>
        <w:t>Serial.println</w:t>
      </w:r>
      <w:proofErr w:type="spellEnd"/>
      <w:r w:rsidRPr="00551DED">
        <w:rPr>
          <w:sz w:val="28"/>
          <w:szCs w:val="28"/>
        </w:rPr>
        <w:t xml:space="preserve">(" $"); </w:t>
      </w:r>
    </w:p>
    <w:p w14:paraId="37576B24" w14:textId="3980B4C2" w:rsidR="00A9204E" w:rsidRPr="006374C3" w:rsidRDefault="00551DED" w:rsidP="00551DED">
      <w:pPr>
        <w:rPr>
          <w:sz w:val="28"/>
          <w:szCs w:val="28"/>
        </w:rPr>
      </w:pPr>
      <w:r w:rsidRPr="00551DED">
        <w:rPr>
          <w:sz w:val="28"/>
          <w:szCs w:val="28"/>
        </w:rPr>
        <w:t>}</w:t>
      </w:r>
    </w:p>
    <w:sectPr w:rsidR="00A9204E" w:rsidRPr="00637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792936677">
    <w:abstractNumId w:val="19"/>
  </w:num>
  <w:num w:numId="2" w16cid:durableId="743064198">
    <w:abstractNumId w:val="12"/>
  </w:num>
  <w:num w:numId="3" w16cid:durableId="1436513770">
    <w:abstractNumId w:val="10"/>
  </w:num>
  <w:num w:numId="4" w16cid:durableId="677007551">
    <w:abstractNumId w:val="21"/>
  </w:num>
  <w:num w:numId="5" w16cid:durableId="1915117534">
    <w:abstractNumId w:val="13"/>
  </w:num>
  <w:num w:numId="6" w16cid:durableId="90050370">
    <w:abstractNumId w:val="16"/>
  </w:num>
  <w:num w:numId="7" w16cid:durableId="1941060270">
    <w:abstractNumId w:val="18"/>
  </w:num>
  <w:num w:numId="8" w16cid:durableId="1421759054">
    <w:abstractNumId w:val="9"/>
  </w:num>
  <w:num w:numId="9" w16cid:durableId="2060590902">
    <w:abstractNumId w:val="7"/>
  </w:num>
  <w:num w:numId="10" w16cid:durableId="384371833">
    <w:abstractNumId w:val="6"/>
  </w:num>
  <w:num w:numId="11" w16cid:durableId="2072078745">
    <w:abstractNumId w:val="5"/>
  </w:num>
  <w:num w:numId="12" w16cid:durableId="187568336">
    <w:abstractNumId w:val="4"/>
  </w:num>
  <w:num w:numId="13" w16cid:durableId="368145401">
    <w:abstractNumId w:val="8"/>
  </w:num>
  <w:num w:numId="14" w16cid:durableId="941108392">
    <w:abstractNumId w:val="3"/>
  </w:num>
  <w:num w:numId="15" w16cid:durableId="1034424382">
    <w:abstractNumId w:val="2"/>
  </w:num>
  <w:num w:numId="16" w16cid:durableId="1075473194">
    <w:abstractNumId w:val="1"/>
  </w:num>
  <w:num w:numId="17" w16cid:durableId="1348948845">
    <w:abstractNumId w:val="0"/>
  </w:num>
  <w:num w:numId="18" w16cid:durableId="1447968322">
    <w:abstractNumId w:val="14"/>
  </w:num>
  <w:num w:numId="19" w16cid:durableId="2003729832">
    <w:abstractNumId w:val="15"/>
  </w:num>
  <w:num w:numId="20" w16cid:durableId="489978365">
    <w:abstractNumId w:val="20"/>
  </w:num>
  <w:num w:numId="21" w16cid:durableId="1674138247">
    <w:abstractNumId w:val="17"/>
  </w:num>
  <w:num w:numId="22" w16cid:durableId="1395351276">
    <w:abstractNumId w:val="11"/>
  </w:num>
  <w:num w:numId="23" w16cid:durableId="148323259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D05"/>
    <w:rsid w:val="00551DED"/>
    <w:rsid w:val="006374C3"/>
    <w:rsid w:val="00645252"/>
    <w:rsid w:val="006D3D74"/>
    <w:rsid w:val="00753A46"/>
    <w:rsid w:val="0083569A"/>
    <w:rsid w:val="00A36D05"/>
    <w:rsid w:val="00A9204E"/>
    <w:rsid w:val="00AC7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89345"/>
  <w15:chartTrackingRefBased/>
  <w15:docId w15:val="{10B6CDC1-13C9-4368-8411-1A8D6762B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2294439">
      <w:bodyDiv w:val="1"/>
      <w:marLeft w:val="0"/>
      <w:marRight w:val="0"/>
      <w:marTop w:val="0"/>
      <w:marBottom w:val="0"/>
      <w:divBdr>
        <w:top w:val="none" w:sz="0" w:space="0" w:color="auto"/>
        <w:left w:val="none" w:sz="0" w:space="0" w:color="auto"/>
        <w:bottom w:val="none" w:sz="0" w:space="0" w:color="auto"/>
        <w:right w:val="none" w:sz="0" w:space="0" w:color="auto"/>
      </w:divBdr>
      <w:divsChild>
        <w:div w:id="1521121648">
          <w:marLeft w:val="0"/>
          <w:marRight w:val="0"/>
          <w:marTop w:val="0"/>
          <w:marBottom w:val="0"/>
          <w:divBdr>
            <w:top w:val="none" w:sz="0" w:space="0" w:color="auto"/>
            <w:left w:val="none" w:sz="0" w:space="0" w:color="auto"/>
            <w:bottom w:val="none" w:sz="0" w:space="0" w:color="auto"/>
            <w:right w:val="none" w:sz="0" w:space="0" w:color="auto"/>
          </w:divBdr>
        </w:div>
        <w:div w:id="1852375659">
          <w:marLeft w:val="0"/>
          <w:marRight w:val="0"/>
          <w:marTop w:val="0"/>
          <w:marBottom w:val="0"/>
          <w:divBdr>
            <w:top w:val="none" w:sz="0" w:space="0" w:color="auto"/>
            <w:left w:val="none" w:sz="0" w:space="0" w:color="auto"/>
            <w:bottom w:val="none" w:sz="0" w:space="0" w:color="auto"/>
            <w:right w:val="none" w:sz="0" w:space="0" w:color="auto"/>
          </w:divBdr>
        </w:div>
        <w:div w:id="1509174041">
          <w:marLeft w:val="0"/>
          <w:marRight w:val="0"/>
          <w:marTop w:val="0"/>
          <w:marBottom w:val="0"/>
          <w:divBdr>
            <w:top w:val="none" w:sz="0" w:space="0" w:color="auto"/>
            <w:left w:val="none" w:sz="0" w:space="0" w:color="auto"/>
            <w:bottom w:val="none" w:sz="0" w:space="0" w:color="auto"/>
            <w:right w:val="none" w:sz="0" w:space="0" w:color="auto"/>
          </w:divBdr>
        </w:div>
        <w:div w:id="1913931535">
          <w:marLeft w:val="0"/>
          <w:marRight w:val="0"/>
          <w:marTop w:val="0"/>
          <w:marBottom w:val="0"/>
          <w:divBdr>
            <w:top w:val="none" w:sz="0" w:space="0" w:color="auto"/>
            <w:left w:val="none" w:sz="0" w:space="0" w:color="auto"/>
            <w:bottom w:val="none" w:sz="0" w:space="0" w:color="auto"/>
            <w:right w:val="none" w:sz="0" w:space="0" w:color="auto"/>
          </w:divBdr>
        </w:div>
        <w:div w:id="392703493">
          <w:marLeft w:val="0"/>
          <w:marRight w:val="0"/>
          <w:marTop w:val="0"/>
          <w:marBottom w:val="0"/>
          <w:divBdr>
            <w:top w:val="none" w:sz="0" w:space="0" w:color="auto"/>
            <w:left w:val="none" w:sz="0" w:space="0" w:color="auto"/>
            <w:bottom w:val="none" w:sz="0" w:space="0" w:color="auto"/>
            <w:right w:val="none" w:sz="0" w:space="0" w:color="auto"/>
          </w:divBdr>
        </w:div>
        <w:div w:id="260994974">
          <w:marLeft w:val="0"/>
          <w:marRight w:val="0"/>
          <w:marTop w:val="0"/>
          <w:marBottom w:val="0"/>
          <w:divBdr>
            <w:top w:val="none" w:sz="0" w:space="0" w:color="auto"/>
            <w:left w:val="none" w:sz="0" w:space="0" w:color="auto"/>
            <w:bottom w:val="none" w:sz="0" w:space="0" w:color="auto"/>
            <w:right w:val="none" w:sz="0" w:space="0" w:color="auto"/>
          </w:divBdr>
        </w:div>
        <w:div w:id="230623775">
          <w:marLeft w:val="0"/>
          <w:marRight w:val="0"/>
          <w:marTop w:val="0"/>
          <w:marBottom w:val="0"/>
          <w:divBdr>
            <w:top w:val="none" w:sz="0" w:space="0" w:color="auto"/>
            <w:left w:val="none" w:sz="0" w:space="0" w:color="auto"/>
            <w:bottom w:val="none" w:sz="0" w:space="0" w:color="auto"/>
            <w:right w:val="none" w:sz="0" w:space="0" w:color="auto"/>
          </w:divBdr>
        </w:div>
        <w:div w:id="1565026085">
          <w:marLeft w:val="0"/>
          <w:marRight w:val="0"/>
          <w:marTop w:val="0"/>
          <w:marBottom w:val="0"/>
          <w:divBdr>
            <w:top w:val="none" w:sz="0" w:space="0" w:color="auto"/>
            <w:left w:val="none" w:sz="0" w:space="0" w:color="auto"/>
            <w:bottom w:val="none" w:sz="0" w:space="0" w:color="auto"/>
            <w:right w:val="none" w:sz="0" w:space="0" w:color="auto"/>
          </w:divBdr>
        </w:div>
        <w:div w:id="459610271">
          <w:marLeft w:val="0"/>
          <w:marRight w:val="0"/>
          <w:marTop w:val="0"/>
          <w:marBottom w:val="0"/>
          <w:divBdr>
            <w:top w:val="none" w:sz="0" w:space="0" w:color="auto"/>
            <w:left w:val="none" w:sz="0" w:space="0" w:color="auto"/>
            <w:bottom w:val="none" w:sz="0" w:space="0" w:color="auto"/>
            <w:right w:val="none" w:sz="0" w:space="0" w:color="auto"/>
          </w:divBdr>
        </w:div>
        <w:div w:id="364986439">
          <w:marLeft w:val="0"/>
          <w:marRight w:val="0"/>
          <w:marTop w:val="0"/>
          <w:marBottom w:val="0"/>
          <w:divBdr>
            <w:top w:val="none" w:sz="0" w:space="0" w:color="auto"/>
            <w:left w:val="none" w:sz="0" w:space="0" w:color="auto"/>
            <w:bottom w:val="none" w:sz="0" w:space="0" w:color="auto"/>
            <w:right w:val="none" w:sz="0" w:space="0" w:color="auto"/>
          </w:divBdr>
        </w:div>
        <w:div w:id="1854224892">
          <w:marLeft w:val="0"/>
          <w:marRight w:val="0"/>
          <w:marTop w:val="0"/>
          <w:marBottom w:val="0"/>
          <w:divBdr>
            <w:top w:val="none" w:sz="0" w:space="0" w:color="auto"/>
            <w:left w:val="none" w:sz="0" w:space="0" w:color="auto"/>
            <w:bottom w:val="none" w:sz="0" w:space="0" w:color="auto"/>
            <w:right w:val="none" w:sz="0" w:space="0" w:color="auto"/>
          </w:divBdr>
        </w:div>
        <w:div w:id="512257876">
          <w:marLeft w:val="0"/>
          <w:marRight w:val="0"/>
          <w:marTop w:val="0"/>
          <w:marBottom w:val="0"/>
          <w:divBdr>
            <w:top w:val="none" w:sz="0" w:space="0" w:color="auto"/>
            <w:left w:val="none" w:sz="0" w:space="0" w:color="auto"/>
            <w:bottom w:val="none" w:sz="0" w:space="0" w:color="auto"/>
            <w:right w:val="none" w:sz="0" w:space="0" w:color="auto"/>
          </w:divBdr>
        </w:div>
        <w:div w:id="59208213">
          <w:marLeft w:val="0"/>
          <w:marRight w:val="0"/>
          <w:marTop w:val="0"/>
          <w:marBottom w:val="0"/>
          <w:divBdr>
            <w:top w:val="none" w:sz="0" w:space="0" w:color="auto"/>
            <w:left w:val="none" w:sz="0" w:space="0" w:color="auto"/>
            <w:bottom w:val="none" w:sz="0" w:space="0" w:color="auto"/>
            <w:right w:val="none" w:sz="0" w:space="0" w:color="auto"/>
          </w:divBdr>
        </w:div>
        <w:div w:id="879131418">
          <w:marLeft w:val="0"/>
          <w:marRight w:val="0"/>
          <w:marTop w:val="0"/>
          <w:marBottom w:val="0"/>
          <w:divBdr>
            <w:top w:val="none" w:sz="0" w:space="0" w:color="auto"/>
            <w:left w:val="none" w:sz="0" w:space="0" w:color="auto"/>
            <w:bottom w:val="none" w:sz="0" w:space="0" w:color="auto"/>
            <w:right w:val="none" w:sz="0" w:space="0" w:color="auto"/>
          </w:divBdr>
        </w:div>
        <w:div w:id="1387026453">
          <w:marLeft w:val="0"/>
          <w:marRight w:val="0"/>
          <w:marTop w:val="0"/>
          <w:marBottom w:val="0"/>
          <w:divBdr>
            <w:top w:val="none" w:sz="0" w:space="0" w:color="auto"/>
            <w:left w:val="none" w:sz="0" w:space="0" w:color="auto"/>
            <w:bottom w:val="none" w:sz="0" w:space="0" w:color="auto"/>
            <w:right w:val="none" w:sz="0" w:space="0" w:color="auto"/>
          </w:divBdr>
        </w:div>
        <w:div w:id="1366902440">
          <w:marLeft w:val="0"/>
          <w:marRight w:val="0"/>
          <w:marTop w:val="0"/>
          <w:marBottom w:val="0"/>
          <w:divBdr>
            <w:top w:val="none" w:sz="0" w:space="0" w:color="auto"/>
            <w:left w:val="none" w:sz="0" w:space="0" w:color="auto"/>
            <w:bottom w:val="none" w:sz="0" w:space="0" w:color="auto"/>
            <w:right w:val="none" w:sz="0" w:space="0" w:color="auto"/>
          </w:divBdr>
        </w:div>
        <w:div w:id="622006824">
          <w:marLeft w:val="0"/>
          <w:marRight w:val="0"/>
          <w:marTop w:val="0"/>
          <w:marBottom w:val="0"/>
          <w:divBdr>
            <w:top w:val="none" w:sz="0" w:space="0" w:color="auto"/>
            <w:left w:val="none" w:sz="0" w:space="0" w:color="auto"/>
            <w:bottom w:val="none" w:sz="0" w:space="0" w:color="auto"/>
            <w:right w:val="none" w:sz="0" w:space="0" w:color="auto"/>
          </w:divBdr>
        </w:div>
        <w:div w:id="235165829">
          <w:marLeft w:val="0"/>
          <w:marRight w:val="0"/>
          <w:marTop w:val="0"/>
          <w:marBottom w:val="0"/>
          <w:divBdr>
            <w:top w:val="none" w:sz="0" w:space="0" w:color="auto"/>
            <w:left w:val="none" w:sz="0" w:space="0" w:color="auto"/>
            <w:bottom w:val="none" w:sz="0" w:space="0" w:color="auto"/>
            <w:right w:val="none" w:sz="0" w:space="0" w:color="auto"/>
          </w:divBdr>
        </w:div>
        <w:div w:id="2059283129">
          <w:marLeft w:val="0"/>
          <w:marRight w:val="0"/>
          <w:marTop w:val="0"/>
          <w:marBottom w:val="0"/>
          <w:divBdr>
            <w:top w:val="none" w:sz="0" w:space="0" w:color="auto"/>
            <w:left w:val="none" w:sz="0" w:space="0" w:color="auto"/>
            <w:bottom w:val="none" w:sz="0" w:space="0" w:color="auto"/>
            <w:right w:val="none" w:sz="0" w:space="0" w:color="auto"/>
          </w:divBdr>
        </w:div>
        <w:div w:id="493960998">
          <w:marLeft w:val="0"/>
          <w:marRight w:val="0"/>
          <w:marTop w:val="0"/>
          <w:marBottom w:val="0"/>
          <w:divBdr>
            <w:top w:val="none" w:sz="0" w:space="0" w:color="auto"/>
            <w:left w:val="none" w:sz="0" w:space="0" w:color="auto"/>
            <w:bottom w:val="none" w:sz="0" w:space="0" w:color="auto"/>
            <w:right w:val="none" w:sz="0" w:space="0" w:color="auto"/>
          </w:divBdr>
        </w:div>
        <w:div w:id="497695214">
          <w:marLeft w:val="0"/>
          <w:marRight w:val="0"/>
          <w:marTop w:val="0"/>
          <w:marBottom w:val="0"/>
          <w:divBdr>
            <w:top w:val="none" w:sz="0" w:space="0" w:color="auto"/>
            <w:left w:val="none" w:sz="0" w:space="0" w:color="auto"/>
            <w:bottom w:val="none" w:sz="0" w:space="0" w:color="auto"/>
            <w:right w:val="none" w:sz="0" w:space="0" w:color="auto"/>
          </w:divBdr>
        </w:div>
        <w:div w:id="2092580393">
          <w:marLeft w:val="0"/>
          <w:marRight w:val="0"/>
          <w:marTop w:val="0"/>
          <w:marBottom w:val="0"/>
          <w:divBdr>
            <w:top w:val="none" w:sz="0" w:space="0" w:color="auto"/>
            <w:left w:val="none" w:sz="0" w:space="0" w:color="auto"/>
            <w:bottom w:val="none" w:sz="0" w:space="0" w:color="auto"/>
            <w:right w:val="none" w:sz="0" w:space="0" w:color="auto"/>
          </w:divBdr>
        </w:div>
        <w:div w:id="1157258276">
          <w:marLeft w:val="0"/>
          <w:marRight w:val="0"/>
          <w:marTop w:val="0"/>
          <w:marBottom w:val="0"/>
          <w:divBdr>
            <w:top w:val="none" w:sz="0" w:space="0" w:color="auto"/>
            <w:left w:val="none" w:sz="0" w:space="0" w:color="auto"/>
            <w:bottom w:val="none" w:sz="0" w:space="0" w:color="auto"/>
            <w:right w:val="none" w:sz="0" w:space="0" w:color="auto"/>
          </w:divBdr>
        </w:div>
        <w:div w:id="89931079">
          <w:marLeft w:val="0"/>
          <w:marRight w:val="0"/>
          <w:marTop w:val="0"/>
          <w:marBottom w:val="0"/>
          <w:divBdr>
            <w:top w:val="none" w:sz="0" w:space="0" w:color="auto"/>
            <w:left w:val="none" w:sz="0" w:space="0" w:color="auto"/>
            <w:bottom w:val="none" w:sz="0" w:space="0" w:color="auto"/>
            <w:right w:val="none" w:sz="0" w:space="0" w:color="auto"/>
          </w:divBdr>
        </w:div>
        <w:div w:id="1618633041">
          <w:marLeft w:val="0"/>
          <w:marRight w:val="0"/>
          <w:marTop w:val="0"/>
          <w:marBottom w:val="0"/>
          <w:divBdr>
            <w:top w:val="none" w:sz="0" w:space="0" w:color="auto"/>
            <w:left w:val="none" w:sz="0" w:space="0" w:color="auto"/>
            <w:bottom w:val="none" w:sz="0" w:space="0" w:color="auto"/>
            <w:right w:val="none" w:sz="0" w:space="0" w:color="auto"/>
          </w:divBdr>
        </w:div>
        <w:div w:id="2066905329">
          <w:marLeft w:val="0"/>
          <w:marRight w:val="0"/>
          <w:marTop w:val="0"/>
          <w:marBottom w:val="0"/>
          <w:divBdr>
            <w:top w:val="none" w:sz="0" w:space="0" w:color="auto"/>
            <w:left w:val="none" w:sz="0" w:space="0" w:color="auto"/>
            <w:bottom w:val="none" w:sz="0" w:space="0" w:color="auto"/>
            <w:right w:val="none" w:sz="0" w:space="0" w:color="auto"/>
          </w:divBdr>
        </w:div>
        <w:div w:id="1958565534">
          <w:marLeft w:val="0"/>
          <w:marRight w:val="0"/>
          <w:marTop w:val="0"/>
          <w:marBottom w:val="0"/>
          <w:divBdr>
            <w:top w:val="none" w:sz="0" w:space="0" w:color="auto"/>
            <w:left w:val="none" w:sz="0" w:space="0" w:color="auto"/>
            <w:bottom w:val="none" w:sz="0" w:space="0" w:color="auto"/>
            <w:right w:val="none" w:sz="0" w:space="0" w:color="auto"/>
          </w:divBdr>
        </w:div>
        <w:div w:id="320743108">
          <w:marLeft w:val="0"/>
          <w:marRight w:val="0"/>
          <w:marTop w:val="0"/>
          <w:marBottom w:val="0"/>
          <w:divBdr>
            <w:top w:val="none" w:sz="0" w:space="0" w:color="auto"/>
            <w:left w:val="none" w:sz="0" w:space="0" w:color="auto"/>
            <w:bottom w:val="none" w:sz="0" w:space="0" w:color="auto"/>
            <w:right w:val="none" w:sz="0" w:space="0" w:color="auto"/>
          </w:divBdr>
        </w:div>
        <w:div w:id="896011686">
          <w:marLeft w:val="0"/>
          <w:marRight w:val="0"/>
          <w:marTop w:val="0"/>
          <w:marBottom w:val="0"/>
          <w:divBdr>
            <w:top w:val="none" w:sz="0" w:space="0" w:color="auto"/>
            <w:left w:val="none" w:sz="0" w:space="0" w:color="auto"/>
            <w:bottom w:val="none" w:sz="0" w:space="0" w:color="auto"/>
            <w:right w:val="none" w:sz="0" w:space="0" w:color="auto"/>
          </w:divBdr>
        </w:div>
        <w:div w:id="903298732">
          <w:marLeft w:val="0"/>
          <w:marRight w:val="0"/>
          <w:marTop w:val="0"/>
          <w:marBottom w:val="0"/>
          <w:divBdr>
            <w:top w:val="none" w:sz="0" w:space="0" w:color="auto"/>
            <w:left w:val="none" w:sz="0" w:space="0" w:color="auto"/>
            <w:bottom w:val="none" w:sz="0" w:space="0" w:color="auto"/>
            <w:right w:val="none" w:sz="0" w:space="0" w:color="auto"/>
          </w:divBdr>
        </w:div>
        <w:div w:id="1944070920">
          <w:marLeft w:val="0"/>
          <w:marRight w:val="0"/>
          <w:marTop w:val="0"/>
          <w:marBottom w:val="0"/>
          <w:divBdr>
            <w:top w:val="none" w:sz="0" w:space="0" w:color="auto"/>
            <w:left w:val="none" w:sz="0" w:space="0" w:color="auto"/>
            <w:bottom w:val="none" w:sz="0" w:space="0" w:color="auto"/>
            <w:right w:val="none" w:sz="0" w:space="0" w:color="auto"/>
          </w:divBdr>
        </w:div>
        <w:div w:id="1790583988">
          <w:marLeft w:val="0"/>
          <w:marRight w:val="0"/>
          <w:marTop w:val="0"/>
          <w:marBottom w:val="0"/>
          <w:divBdr>
            <w:top w:val="none" w:sz="0" w:space="0" w:color="auto"/>
            <w:left w:val="none" w:sz="0" w:space="0" w:color="auto"/>
            <w:bottom w:val="none" w:sz="0" w:space="0" w:color="auto"/>
            <w:right w:val="none" w:sz="0" w:space="0" w:color="auto"/>
          </w:divBdr>
        </w:div>
        <w:div w:id="262037149">
          <w:marLeft w:val="0"/>
          <w:marRight w:val="0"/>
          <w:marTop w:val="0"/>
          <w:marBottom w:val="0"/>
          <w:divBdr>
            <w:top w:val="none" w:sz="0" w:space="0" w:color="auto"/>
            <w:left w:val="none" w:sz="0" w:space="0" w:color="auto"/>
            <w:bottom w:val="none" w:sz="0" w:space="0" w:color="auto"/>
            <w:right w:val="none" w:sz="0" w:space="0" w:color="auto"/>
          </w:divBdr>
        </w:div>
        <w:div w:id="1518956931">
          <w:marLeft w:val="0"/>
          <w:marRight w:val="0"/>
          <w:marTop w:val="0"/>
          <w:marBottom w:val="0"/>
          <w:divBdr>
            <w:top w:val="none" w:sz="0" w:space="0" w:color="auto"/>
            <w:left w:val="none" w:sz="0" w:space="0" w:color="auto"/>
            <w:bottom w:val="none" w:sz="0" w:space="0" w:color="auto"/>
            <w:right w:val="none" w:sz="0" w:space="0" w:color="auto"/>
          </w:divBdr>
        </w:div>
        <w:div w:id="1200782493">
          <w:marLeft w:val="0"/>
          <w:marRight w:val="0"/>
          <w:marTop w:val="0"/>
          <w:marBottom w:val="0"/>
          <w:divBdr>
            <w:top w:val="none" w:sz="0" w:space="0" w:color="auto"/>
            <w:left w:val="none" w:sz="0" w:space="0" w:color="auto"/>
            <w:bottom w:val="none" w:sz="0" w:space="0" w:color="auto"/>
            <w:right w:val="none" w:sz="0" w:space="0" w:color="auto"/>
          </w:divBdr>
        </w:div>
        <w:div w:id="922841372">
          <w:marLeft w:val="0"/>
          <w:marRight w:val="0"/>
          <w:marTop w:val="0"/>
          <w:marBottom w:val="0"/>
          <w:divBdr>
            <w:top w:val="none" w:sz="0" w:space="0" w:color="auto"/>
            <w:left w:val="none" w:sz="0" w:space="0" w:color="auto"/>
            <w:bottom w:val="none" w:sz="0" w:space="0" w:color="auto"/>
            <w:right w:val="none" w:sz="0" w:space="0" w:color="auto"/>
          </w:divBdr>
        </w:div>
        <w:div w:id="1622879446">
          <w:marLeft w:val="0"/>
          <w:marRight w:val="0"/>
          <w:marTop w:val="0"/>
          <w:marBottom w:val="0"/>
          <w:divBdr>
            <w:top w:val="none" w:sz="0" w:space="0" w:color="auto"/>
            <w:left w:val="none" w:sz="0" w:space="0" w:color="auto"/>
            <w:bottom w:val="none" w:sz="0" w:space="0" w:color="auto"/>
            <w:right w:val="none" w:sz="0" w:space="0" w:color="auto"/>
          </w:divBdr>
        </w:div>
        <w:div w:id="849953890">
          <w:marLeft w:val="0"/>
          <w:marRight w:val="0"/>
          <w:marTop w:val="0"/>
          <w:marBottom w:val="0"/>
          <w:divBdr>
            <w:top w:val="none" w:sz="0" w:space="0" w:color="auto"/>
            <w:left w:val="none" w:sz="0" w:space="0" w:color="auto"/>
            <w:bottom w:val="none" w:sz="0" w:space="0" w:color="auto"/>
            <w:right w:val="none" w:sz="0" w:space="0" w:color="auto"/>
          </w:divBdr>
        </w:div>
        <w:div w:id="232816540">
          <w:marLeft w:val="0"/>
          <w:marRight w:val="0"/>
          <w:marTop w:val="0"/>
          <w:marBottom w:val="0"/>
          <w:divBdr>
            <w:top w:val="none" w:sz="0" w:space="0" w:color="auto"/>
            <w:left w:val="none" w:sz="0" w:space="0" w:color="auto"/>
            <w:bottom w:val="none" w:sz="0" w:space="0" w:color="auto"/>
            <w:right w:val="none" w:sz="0" w:space="0" w:color="auto"/>
          </w:divBdr>
        </w:div>
        <w:div w:id="905454023">
          <w:marLeft w:val="0"/>
          <w:marRight w:val="0"/>
          <w:marTop w:val="0"/>
          <w:marBottom w:val="0"/>
          <w:divBdr>
            <w:top w:val="none" w:sz="0" w:space="0" w:color="auto"/>
            <w:left w:val="none" w:sz="0" w:space="0" w:color="auto"/>
            <w:bottom w:val="none" w:sz="0" w:space="0" w:color="auto"/>
            <w:right w:val="none" w:sz="0" w:space="0" w:color="auto"/>
          </w:divBdr>
        </w:div>
        <w:div w:id="1846557227">
          <w:marLeft w:val="0"/>
          <w:marRight w:val="0"/>
          <w:marTop w:val="0"/>
          <w:marBottom w:val="0"/>
          <w:divBdr>
            <w:top w:val="none" w:sz="0" w:space="0" w:color="auto"/>
            <w:left w:val="none" w:sz="0" w:space="0" w:color="auto"/>
            <w:bottom w:val="none" w:sz="0" w:space="0" w:color="auto"/>
            <w:right w:val="none" w:sz="0" w:space="0" w:color="auto"/>
          </w:divBdr>
        </w:div>
        <w:div w:id="554657068">
          <w:marLeft w:val="0"/>
          <w:marRight w:val="0"/>
          <w:marTop w:val="0"/>
          <w:marBottom w:val="0"/>
          <w:divBdr>
            <w:top w:val="none" w:sz="0" w:space="0" w:color="auto"/>
            <w:left w:val="none" w:sz="0" w:space="0" w:color="auto"/>
            <w:bottom w:val="none" w:sz="0" w:space="0" w:color="auto"/>
            <w:right w:val="none" w:sz="0" w:space="0" w:color="auto"/>
          </w:divBdr>
        </w:div>
        <w:div w:id="2105953485">
          <w:marLeft w:val="0"/>
          <w:marRight w:val="0"/>
          <w:marTop w:val="0"/>
          <w:marBottom w:val="0"/>
          <w:divBdr>
            <w:top w:val="none" w:sz="0" w:space="0" w:color="auto"/>
            <w:left w:val="none" w:sz="0" w:space="0" w:color="auto"/>
            <w:bottom w:val="none" w:sz="0" w:space="0" w:color="auto"/>
            <w:right w:val="none" w:sz="0" w:space="0" w:color="auto"/>
          </w:divBdr>
        </w:div>
        <w:div w:id="1968004624">
          <w:marLeft w:val="0"/>
          <w:marRight w:val="0"/>
          <w:marTop w:val="0"/>
          <w:marBottom w:val="0"/>
          <w:divBdr>
            <w:top w:val="none" w:sz="0" w:space="0" w:color="auto"/>
            <w:left w:val="none" w:sz="0" w:space="0" w:color="auto"/>
            <w:bottom w:val="none" w:sz="0" w:space="0" w:color="auto"/>
            <w:right w:val="none" w:sz="0" w:space="0" w:color="auto"/>
          </w:divBdr>
        </w:div>
        <w:div w:id="551965769">
          <w:marLeft w:val="0"/>
          <w:marRight w:val="0"/>
          <w:marTop w:val="0"/>
          <w:marBottom w:val="0"/>
          <w:divBdr>
            <w:top w:val="none" w:sz="0" w:space="0" w:color="auto"/>
            <w:left w:val="none" w:sz="0" w:space="0" w:color="auto"/>
            <w:bottom w:val="none" w:sz="0" w:space="0" w:color="auto"/>
            <w:right w:val="none" w:sz="0" w:space="0" w:color="auto"/>
          </w:divBdr>
        </w:div>
        <w:div w:id="63334162">
          <w:marLeft w:val="0"/>
          <w:marRight w:val="0"/>
          <w:marTop w:val="0"/>
          <w:marBottom w:val="0"/>
          <w:divBdr>
            <w:top w:val="none" w:sz="0" w:space="0" w:color="auto"/>
            <w:left w:val="none" w:sz="0" w:space="0" w:color="auto"/>
            <w:bottom w:val="none" w:sz="0" w:space="0" w:color="auto"/>
            <w:right w:val="none" w:sz="0" w:space="0" w:color="auto"/>
          </w:divBdr>
        </w:div>
        <w:div w:id="1245259412">
          <w:marLeft w:val="0"/>
          <w:marRight w:val="0"/>
          <w:marTop w:val="0"/>
          <w:marBottom w:val="0"/>
          <w:divBdr>
            <w:top w:val="none" w:sz="0" w:space="0" w:color="auto"/>
            <w:left w:val="none" w:sz="0" w:space="0" w:color="auto"/>
            <w:bottom w:val="none" w:sz="0" w:space="0" w:color="auto"/>
            <w:right w:val="none" w:sz="0" w:space="0" w:color="auto"/>
          </w:divBdr>
        </w:div>
        <w:div w:id="114714717">
          <w:marLeft w:val="0"/>
          <w:marRight w:val="0"/>
          <w:marTop w:val="0"/>
          <w:marBottom w:val="0"/>
          <w:divBdr>
            <w:top w:val="none" w:sz="0" w:space="0" w:color="auto"/>
            <w:left w:val="none" w:sz="0" w:space="0" w:color="auto"/>
            <w:bottom w:val="none" w:sz="0" w:space="0" w:color="auto"/>
            <w:right w:val="none" w:sz="0" w:space="0" w:color="auto"/>
          </w:divBdr>
        </w:div>
        <w:div w:id="1582250212">
          <w:marLeft w:val="0"/>
          <w:marRight w:val="0"/>
          <w:marTop w:val="0"/>
          <w:marBottom w:val="0"/>
          <w:divBdr>
            <w:top w:val="none" w:sz="0" w:space="0" w:color="auto"/>
            <w:left w:val="none" w:sz="0" w:space="0" w:color="auto"/>
            <w:bottom w:val="none" w:sz="0" w:space="0" w:color="auto"/>
            <w:right w:val="none" w:sz="0" w:space="0" w:color="auto"/>
          </w:divBdr>
        </w:div>
        <w:div w:id="419915582">
          <w:marLeft w:val="0"/>
          <w:marRight w:val="0"/>
          <w:marTop w:val="0"/>
          <w:marBottom w:val="0"/>
          <w:divBdr>
            <w:top w:val="none" w:sz="0" w:space="0" w:color="auto"/>
            <w:left w:val="none" w:sz="0" w:space="0" w:color="auto"/>
            <w:bottom w:val="none" w:sz="0" w:space="0" w:color="auto"/>
            <w:right w:val="none" w:sz="0" w:space="0" w:color="auto"/>
          </w:divBdr>
        </w:div>
        <w:div w:id="1435593311">
          <w:marLeft w:val="0"/>
          <w:marRight w:val="0"/>
          <w:marTop w:val="0"/>
          <w:marBottom w:val="0"/>
          <w:divBdr>
            <w:top w:val="none" w:sz="0" w:space="0" w:color="auto"/>
            <w:left w:val="none" w:sz="0" w:space="0" w:color="auto"/>
            <w:bottom w:val="none" w:sz="0" w:space="0" w:color="auto"/>
            <w:right w:val="none" w:sz="0" w:space="0" w:color="auto"/>
          </w:divBdr>
        </w:div>
        <w:div w:id="1481537916">
          <w:marLeft w:val="0"/>
          <w:marRight w:val="0"/>
          <w:marTop w:val="0"/>
          <w:marBottom w:val="0"/>
          <w:divBdr>
            <w:top w:val="none" w:sz="0" w:space="0" w:color="auto"/>
            <w:left w:val="none" w:sz="0" w:space="0" w:color="auto"/>
            <w:bottom w:val="none" w:sz="0" w:space="0" w:color="auto"/>
            <w:right w:val="none" w:sz="0" w:space="0" w:color="auto"/>
          </w:divBdr>
        </w:div>
        <w:div w:id="750737011">
          <w:marLeft w:val="0"/>
          <w:marRight w:val="0"/>
          <w:marTop w:val="0"/>
          <w:marBottom w:val="0"/>
          <w:divBdr>
            <w:top w:val="none" w:sz="0" w:space="0" w:color="auto"/>
            <w:left w:val="none" w:sz="0" w:space="0" w:color="auto"/>
            <w:bottom w:val="none" w:sz="0" w:space="0" w:color="auto"/>
            <w:right w:val="none" w:sz="0" w:space="0" w:color="auto"/>
          </w:divBdr>
        </w:div>
        <w:div w:id="783227561">
          <w:marLeft w:val="0"/>
          <w:marRight w:val="0"/>
          <w:marTop w:val="0"/>
          <w:marBottom w:val="0"/>
          <w:divBdr>
            <w:top w:val="none" w:sz="0" w:space="0" w:color="auto"/>
            <w:left w:val="none" w:sz="0" w:space="0" w:color="auto"/>
            <w:bottom w:val="none" w:sz="0" w:space="0" w:color="auto"/>
            <w:right w:val="none" w:sz="0" w:space="0" w:color="auto"/>
          </w:divBdr>
        </w:div>
        <w:div w:id="1395008465">
          <w:marLeft w:val="0"/>
          <w:marRight w:val="0"/>
          <w:marTop w:val="0"/>
          <w:marBottom w:val="0"/>
          <w:divBdr>
            <w:top w:val="none" w:sz="0" w:space="0" w:color="auto"/>
            <w:left w:val="none" w:sz="0" w:space="0" w:color="auto"/>
            <w:bottom w:val="none" w:sz="0" w:space="0" w:color="auto"/>
            <w:right w:val="none" w:sz="0" w:space="0" w:color="auto"/>
          </w:divBdr>
        </w:div>
        <w:div w:id="357852621">
          <w:marLeft w:val="0"/>
          <w:marRight w:val="0"/>
          <w:marTop w:val="0"/>
          <w:marBottom w:val="0"/>
          <w:divBdr>
            <w:top w:val="none" w:sz="0" w:space="0" w:color="auto"/>
            <w:left w:val="none" w:sz="0" w:space="0" w:color="auto"/>
            <w:bottom w:val="none" w:sz="0" w:space="0" w:color="auto"/>
            <w:right w:val="none" w:sz="0" w:space="0" w:color="auto"/>
          </w:divBdr>
        </w:div>
        <w:div w:id="2129934135">
          <w:marLeft w:val="0"/>
          <w:marRight w:val="0"/>
          <w:marTop w:val="0"/>
          <w:marBottom w:val="0"/>
          <w:divBdr>
            <w:top w:val="none" w:sz="0" w:space="0" w:color="auto"/>
            <w:left w:val="none" w:sz="0" w:space="0" w:color="auto"/>
            <w:bottom w:val="none" w:sz="0" w:space="0" w:color="auto"/>
            <w:right w:val="none" w:sz="0" w:space="0" w:color="auto"/>
          </w:divBdr>
        </w:div>
        <w:div w:id="1492915445">
          <w:marLeft w:val="0"/>
          <w:marRight w:val="0"/>
          <w:marTop w:val="0"/>
          <w:marBottom w:val="0"/>
          <w:divBdr>
            <w:top w:val="none" w:sz="0" w:space="0" w:color="auto"/>
            <w:left w:val="none" w:sz="0" w:space="0" w:color="auto"/>
            <w:bottom w:val="none" w:sz="0" w:space="0" w:color="auto"/>
            <w:right w:val="none" w:sz="0" w:space="0" w:color="auto"/>
          </w:divBdr>
        </w:div>
        <w:div w:id="2031686225">
          <w:marLeft w:val="0"/>
          <w:marRight w:val="0"/>
          <w:marTop w:val="0"/>
          <w:marBottom w:val="0"/>
          <w:divBdr>
            <w:top w:val="none" w:sz="0" w:space="0" w:color="auto"/>
            <w:left w:val="none" w:sz="0" w:space="0" w:color="auto"/>
            <w:bottom w:val="none" w:sz="0" w:space="0" w:color="auto"/>
            <w:right w:val="none" w:sz="0" w:space="0" w:color="auto"/>
          </w:divBdr>
        </w:div>
        <w:div w:id="664748789">
          <w:marLeft w:val="0"/>
          <w:marRight w:val="0"/>
          <w:marTop w:val="0"/>
          <w:marBottom w:val="0"/>
          <w:divBdr>
            <w:top w:val="none" w:sz="0" w:space="0" w:color="auto"/>
            <w:left w:val="none" w:sz="0" w:space="0" w:color="auto"/>
            <w:bottom w:val="none" w:sz="0" w:space="0" w:color="auto"/>
            <w:right w:val="none" w:sz="0" w:space="0" w:color="auto"/>
          </w:divBdr>
        </w:div>
        <w:div w:id="1023937110">
          <w:marLeft w:val="0"/>
          <w:marRight w:val="0"/>
          <w:marTop w:val="0"/>
          <w:marBottom w:val="0"/>
          <w:divBdr>
            <w:top w:val="none" w:sz="0" w:space="0" w:color="auto"/>
            <w:left w:val="none" w:sz="0" w:space="0" w:color="auto"/>
            <w:bottom w:val="none" w:sz="0" w:space="0" w:color="auto"/>
            <w:right w:val="none" w:sz="0" w:space="0" w:color="auto"/>
          </w:divBdr>
        </w:div>
        <w:div w:id="7024093">
          <w:marLeft w:val="0"/>
          <w:marRight w:val="0"/>
          <w:marTop w:val="0"/>
          <w:marBottom w:val="0"/>
          <w:divBdr>
            <w:top w:val="none" w:sz="0" w:space="0" w:color="auto"/>
            <w:left w:val="none" w:sz="0" w:space="0" w:color="auto"/>
            <w:bottom w:val="none" w:sz="0" w:space="0" w:color="auto"/>
            <w:right w:val="none" w:sz="0" w:space="0" w:color="auto"/>
          </w:divBdr>
        </w:div>
        <w:div w:id="492531888">
          <w:marLeft w:val="0"/>
          <w:marRight w:val="0"/>
          <w:marTop w:val="0"/>
          <w:marBottom w:val="0"/>
          <w:divBdr>
            <w:top w:val="none" w:sz="0" w:space="0" w:color="auto"/>
            <w:left w:val="none" w:sz="0" w:space="0" w:color="auto"/>
            <w:bottom w:val="none" w:sz="0" w:space="0" w:color="auto"/>
            <w:right w:val="none" w:sz="0" w:space="0" w:color="auto"/>
          </w:divBdr>
        </w:div>
        <w:div w:id="1045758421">
          <w:marLeft w:val="0"/>
          <w:marRight w:val="0"/>
          <w:marTop w:val="0"/>
          <w:marBottom w:val="0"/>
          <w:divBdr>
            <w:top w:val="none" w:sz="0" w:space="0" w:color="auto"/>
            <w:left w:val="none" w:sz="0" w:space="0" w:color="auto"/>
            <w:bottom w:val="none" w:sz="0" w:space="0" w:color="auto"/>
            <w:right w:val="none" w:sz="0" w:space="0" w:color="auto"/>
          </w:divBdr>
        </w:div>
        <w:div w:id="1302422365">
          <w:marLeft w:val="0"/>
          <w:marRight w:val="0"/>
          <w:marTop w:val="0"/>
          <w:marBottom w:val="0"/>
          <w:divBdr>
            <w:top w:val="none" w:sz="0" w:space="0" w:color="auto"/>
            <w:left w:val="none" w:sz="0" w:space="0" w:color="auto"/>
            <w:bottom w:val="none" w:sz="0" w:space="0" w:color="auto"/>
            <w:right w:val="none" w:sz="0" w:space="0" w:color="auto"/>
          </w:divBdr>
        </w:div>
        <w:div w:id="134420837">
          <w:marLeft w:val="0"/>
          <w:marRight w:val="0"/>
          <w:marTop w:val="0"/>
          <w:marBottom w:val="0"/>
          <w:divBdr>
            <w:top w:val="none" w:sz="0" w:space="0" w:color="auto"/>
            <w:left w:val="none" w:sz="0" w:space="0" w:color="auto"/>
            <w:bottom w:val="none" w:sz="0" w:space="0" w:color="auto"/>
            <w:right w:val="none" w:sz="0" w:space="0" w:color="auto"/>
          </w:divBdr>
        </w:div>
        <w:div w:id="1052314468">
          <w:marLeft w:val="0"/>
          <w:marRight w:val="0"/>
          <w:marTop w:val="0"/>
          <w:marBottom w:val="0"/>
          <w:divBdr>
            <w:top w:val="none" w:sz="0" w:space="0" w:color="auto"/>
            <w:left w:val="none" w:sz="0" w:space="0" w:color="auto"/>
            <w:bottom w:val="none" w:sz="0" w:space="0" w:color="auto"/>
            <w:right w:val="none" w:sz="0" w:space="0" w:color="auto"/>
          </w:divBdr>
        </w:div>
        <w:div w:id="1961953690">
          <w:marLeft w:val="0"/>
          <w:marRight w:val="0"/>
          <w:marTop w:val="0"/>
          <w:marBottom w:val="0"/>
          <w:divBdr>
            <w:top w:val="none" w:sz="0" w:space="0" w:color="auto"/>
            <w:left w:val="none" w:sz="0" w:space="0" w:color="auto"/>
            <w:bottom w:val="none" w:sz="0" w:space="0" w:color="auto"/>
            <w:right w:val="none" w:sz="0" w:space="0" w:color="auto"/>
          </w:divBdr>
        </w:div>
        <w:div w:id="1854764555">
          <w:marLeft w:val="0"/>
          <w:marRight w:val="0"/>
          <w:marTop w:val="0"/>
          <w:marBottom w:val="0"/>
          <w:divBdr>
            <w:top w:val="none" w:sz="0" w:space="0" w:color="auto"/>
            <w:left w:val="none" w:sz="0" w:space="0" w:color="auto"/>
            <w:bottom w:val="none" w:sz="0" w:space="0" w:color="auto"/>
            <w:right w:val="none" w:sz="0" w:space="0" w:color="auto"/>
          </w:divBdr>
        </w:div>
        <w:div w:id="586043460">
          <w:marLeft w:val="0"/>
          <w:marRight w:val="0"/>
          <w:marTop w:val="0"/>
          <w:marBottom w:val="0"/>
          <w:divBdr>
            <w:top w:val="none" w:sz="0" w:space="0" w:color="auto"/>
            <w:left w:val="none" w:sz="0" w:space="0" w:color="auto"/>
            <w:bottom w:val="none" w:sz="0" w:space="0" w:color="auto"/>
            <w:right w:val="none" w:sz="0" w:space="0" w:color="auto"/>
          </w:divBdr>
        </w:div>
        <w:div w:id="1397974471">
          <w:marLeft w:val="0"/>
          <w:marRight w:val="0"/>
          <w:marTop w:val="0"/>
          <w:marBottom w:val="0"/>
          <w:divBdr>
            <w:top w:val="none" w:sz="0" w:space="0" w:color="auto"/>
            <w:left w:val="none" w:sz="0" w:space="0" w:color="auto"/>
            <w:bottom w:val="none" w:sz="0" w:space="0" w:color="auto"/>
            <w:right w:val="none" w:sz="0" w:space="0" w:color="auto"/>
          </w:divBdr>
        </w:div>
        <w:div w:id="583337972">
          <w:marLeft w:val="0"/>
          <w:marRight w:val="0"/>
          <w:marTop w:val="0"/>
          <w:marBottom w:val="0"/>
          <w:divBdr>
            <w:top w:val="none" w:sz="0" w:space="0" w:color="auto"/>
            <w:left w:val="none" w:sz="0" w:space="0" w:color="auto"/>
            <w:bottom w:val="none" w:sz="0" w:space="0" w:color="auto"/>
            <w:right w:val="none" w:sz="0" w:space="0" w:color="auto"/>
          </w:divBdr>
        </w:div>
        <w:div w:id="489686014">
          <w:marLeft w:val="0"/>
          <w:marRight w:val="0"/>
          <w:marTop w:val="0"/>
          <w:marBottom w:val="0"/>
          <w:divBdr>
            <w:top w:val="none" w:sz="0" w:space="0" w:color="auto"/>
            <w:left w:val="none" w:sz="0" w:space="0" w:color="auto"/>
            <w:bottom w:val="none" w:sz="0" w:space="0" w:color="auto"/>
            <w:right w:val="none" w:sz="0" w:space="0" w:color="auto"/>
          </w:divBdr>
        </w:div>
        <w:div w:id="577982563">
          <w:marLeft w:val="0"/>
          <w:marRight w:val="0"/>
          <w:marTop w:val="0"/>
          <w:marBottom w:val="0"/>
          <w:divBdr>
            <w:top w:val="none" w:sz="0" w:space="0" w:color="auto"/>
            <w:left w:val="none" w:sz="0" w:space="0" w:color="auto"/>
            <w:bottom w:val="none" w:sz="0" w:space="0" w:color="auto"/>
            <w:right w:val="none" w:sz="0" w:space="0" w:color="auto"/>
          </w:divBdr>
        </w:div>
        <w:div w:id="1964844976">
          <w:marLeft w:val="0"/>
          <w:marRight w:val="0"/>
          <w:marTop w:val="0"/>
          <w:marBottom w:val="0"/>
          <w:divBdr>
            <w:top w:val="none" w:sz="0" w:space="0" w:color="auto"/>
            <w:left w:val="none" w:sz="0" w:space="0" w:color="auto"/>
            <w:bottom w:val="none" w:sz="0" w:space="0" w:color="auto"/>
            <w:right w:val="none" w:sz="0" w:space="0" w:color="auto"/>
          </w:divBdr>
        </w:div>
        <w:div w:id="345517308">
          <w:marLeft w:val="0"/>
          <w:marRight w:val="0"/>
          <w:marTop w:val="0"/>
          <w:marBottom w:val="0"/>
          <w:divBdr>
            <w:top w:val="none" w:sz="0" w:space="0" w:color="auto"/>
            <w:left w:val="none" w:sz="0" w:space="0" w:color="auto"/>
            <w:bottom w:val="none" w:sz="0" w:space="0" w:color="auto"/>
            <w:right w:val="none" w:sz="0" w:space="0" w:color="auto"/>
          </w:divBdr>
        </w:div>
      </w:divsChild>
    </w:div>
    <w:div w:id="1466656030">
      <w:bodyDiv w:val="1"/>
      <w:marLeft w:val="0"/>
      <w:marRight w:val="0"/>
      <w:marTop w:val="0"/>
      <w:marBottom w:val="0"/>
      <w:divBdr>
        <w:top w:val="none" w:sz="0" w:space="0" w:color="auto"/>
        <w:left w:val="none" w:sz="0" w:space="0" w:color="auto"/>
        <w:bottom w:val="none" w:sz="0" w:space="0" w:color="auto"/>
        <w:right w:val="none" w:sz="0" w:space="0" w:color="auto"/>
      </w:divBdr>
      <w:divsChild>
        <w:div w:id="1304651533">
          <w:marLeft w:val="0"/>
          <w:marRight w:val="0"/>
          <w:marTop w:val="0"/>
          <w:marBottom w:val="0"/>
          <w:divBdr>
            <w:top w:val="none" w:sz="0" w:space="0" w:color="auto"/>
            <w:left w:val="none" w:sz="0" w:space="0" w:color="auto"/>
            <w:bottom w:val="none" w:sz="0" w:space="0" w:color="auto"/>
            <w:right w:val="none" w:sz="0" w:space="0" w:color="auto"/>
          </w:divBdr>
        </w:div>
        <w:div w:id="132332411">
          <w:marLeft w:val="0"/>
          <w:marRight w:val="0"/>
          <w:marTop w:val="0"/>
          <w:marBottom w:val="0"/>
          <w:divBdr>
            <w:top w:val="none" w:sz="0" w:space="0" w:color="auto"/>
            <w:left w:val="none" w:sz="0" w:space="0" w:color="auto"/>
            <w:bottom w:val="none" w:sz="0" w:space="0" w:color="auto"/>
            <w:right w:val="none" w:sz="0" w:space="0" w:color="auto"/>
          </w:divBdr>
        </w:div>
        <w:div w:id="2089037830">
          <w:marLeft w:val="0"/>
          <w:marRight w:val="0"/>
          <w:marTop w:val="0"/>
          <w:marBottom w:val="0"/>
          <w:divBdr>
            <w:top w:val="none" w:sz="0" w:space="0" w:color="auto"/>
            <w:left w:val="none" w:sz="0" w:space="0" w:color="auto"/>
            <w:bottom w:val="none" w:sz="0" w:space="0" w:color="auto"/>
            <w:right w:val="none" w:sz="0" w:space="0" w:color="auto"/>
          </w:divBdr>
        </w:div>
        <w:div w:id="1770353199">
          <w:marLeft w:val="0"/>
          <w:marRight w:val="0"/>
          <w:marTop w:val="0"/>
          <w:marBottom w:val="0"/>
          <w:divBdr>
            <w:top w:val="none" w:sz="0" w:space="0" w:color="auto"/>
            <w:left w:val="none" w:sz="0" w:space="0" w:color="auto"/>
            <w:bottom w:val="none" w:sz="0" w:space="0" w:color="auto"/>
            <w:right w:val="none" w:sz="0" w:space="0" w:color="auto"/>
          </w:divBdr>
        </w:div>
        <w:div w:id="384137903">
          <w:marLeft w:val="0"/>
          <w:marRight w:val="0"/>
          <w:marTop w:val="0"/>
          <w:marBottom w:val="0"/>
          <w:divBdr>
            <w:top w:val="none" w:sz="0" w:space="0" w:color="auto"/>
            <w:left w:val="none" w:sz="0" w:space="0" w:color="auto"/>
            <w:bottom w:val="none" w:sz="0" w:space="0" w:color="auto"/>
            <w:right w:val="none" w:sz="0" w:space="0" w:color="auto"/>
          </w:divBdr>
        </w:div>
        <w:div w:id="630982491">
          <w:marLeft w:val="0"/>
          <w:marRight w:val="0"/>
          <w:marTop w:val="0"/>
          <w:marBottom w:val="0"/>
          <w:divBdr>
            <w:top w:val="none" w:sz="0" w:space="0" w:color="auto"/>
            <w:left w:val="none" w:sz="0" w:space="0" w:color="auto"/>
            <w:bottom w:val="none" w:sz="0" w:space="0" w:color="auto"/>
            <w:right w:val="none" w:sz="0" w:space="0" w:color="auto"/>
          </w:divBdr>
        </w:div>
        <w:div w:id="935943573">
          <w:marLeft w:val="0"/>
          <w:marRight w:val="0"/>
          <w:marTop w:val="0"/>
          <w:marBottom w:val="0"/>
          <w:divBdr>
            <w:top w:val="none" w:sz="0" w:space="0" w:color="auto"/>
            <w:left w:val="none" w:sz="0" w:space="0" w:color="auto"/>
            <w:bottom w:val="none" w:sz="0" w:space="0" w:color="auto"/>
            <w:right w:val="none" w:sz="0" w:space="0" w:color="auto"/>
          </w:divBdr>
        </w:div>
        <w:div w:id="1395815423">
          <w:marLeft w:val="0"/>
          <w:marRight w:val="0"/>
          <w:marTop w:val="0"/>
          <w:marBottom w:val="0"/>
          <w:divBdr>
            <w:top w:val="none" w:sz="0" w:space="0" w:color="auto"/>
            <w:left w:val="none" w:sz="0" w:space="0" w:color="auto"/>
            <w:bottom w:val="none" w:sz="0" w:space="0" w:color="auto"/>
            <w:right w:val="none" w:sz="0" w:space="0" w:color="auto"/>
          </w:divBdr>
        </w:div>
        <w:div w:id="526524803">
          <w:marLeft w:val="0"/>
          <w:marRight w:val="0"/>
          <w:marTop w:val="0"/>
          <w:marBottom w:val="0"/>
          <w:divBdr>
            <w:top w:val="none" w:sz="0" w:space="0" w:color="auto"/>
            <w:left w:val="none" w:sz="0" w:space="0" w:color="auto"/>
            <w:bottom w:val="none" w:sz="0" w:space="0" w:color="auto"/>
            <w:right w:val="none" w:sz="0" w:space="0" w:color="auto"/>
          </w:divBdr>
        </w:div>
        <w:div w:id="959920891">
          <w:marLeft w:val="0"/>
          <w:marRight w:val="0"/>
          <w:marTop w:val="0"/>
          <w:marBottom w:val="0"/>
          <w:divBdr>
            <w:top w:val="none" w:sz="0" w:space="0" w:color="auto"/>
            <w:left w:val="none" w:sz="0" w:space="0" w:color="auto"/>
            <w:bottom w:val="none" w:sz="0" w:space="0" w:color="auto"/>
            <w:right w:val="none" w:sz="0" w:space="0" w:color="auto"/>
          </w:divBdr>
        </w:div>
        <w:div w:id="1148282910">
          <w:marLeft w:val="0"/>
          <w:marRight w:val="0"/>
          <w:marTop w:val="0"/>
          <w:marBottom w:val="0"/>
          <w:divBdr>
            <w:top w:val="none" w:sz="0" w:space="0" w:color="auto"/>
            <w:left w:val="none" w:sz="0" w:space="0" w:color="auto"/>
            <w:bottom w:val="none" w:sz="0" w:space="0" w:color="auto"/>
            <w:right w:val="none" w:sz="0" w:space="0" w:color="auto"/>
          </w:divBdr>
        </w:div>
        <w:div w:id="1803230620">
          <w:marLeft w:val="0"/>
          <w:marRight w:val="0"/>
          <w:marTop w:val="0"/>
          <w:marBottom w:val="0"/>
          <w:divBdr>
            <w:top w:val="none" w:sz="0" w:space="0" w:color="auto"/>
            <w:left w:val="none" w:sz="0" w:space="0" w:color="auto"/>
            <w:bottom w:val="none" w:sz="0" w:space="0" w:color="auto"/>
            <w:right w:val="none" w:sz="0" w:space="0" w:color="auto"/>
          </w:divBdr>
        </w:div>
        <w:div w:id="1860119787">
          <w:marLeft w:val="0"/>
          <w:marRight w:val="0"/>
          <w:marTop w:val="0"/>
          <w:marBottom w:val="0"/>
          <w:divBdr>
            <w:top w:val="none" w:sz="0" w:space="0" w:color="auto"/>
            <w:left w:val="none" w:sz="0" w:space="0" w:color="auto"/>
            <w:bottom w:val="none" w:sz="0" w:space="0" w:color="auto"/>
            <w:right w:val="none" w:sz="0" w:space="0" w:color="auto"/>
          </w:divBdr>
        </w:div>
        <w:div w:id="1240166658">
          <w:marLeft w:val="0"/>
          <w:marRight w:val="0"/>
          <w:marTop w:val="0"/>
          <w:marBottom w:val="0"/>
          <w:divBdr>
            <w:top w:val="none" w:sz="0" w:space="0" w:color="auto"/>
            <w:left w:val="none" w:sz="0" w:space="0" w:color="auto"/>
            <w:bottom w:val="none" w:sz="0" w:space="0" w:color="auto"/>
            <w:right w:val="none" w:sz="0" w:space="0" w:color="auto"/>
          </w:divBdr>
        </w:div>
        <w:div w:id="155541315">
          <w:marLeft w:val="0"/>
          <w:marRight w:val="0"/>
          <w:marTop w:val="0"/>
          <w:marBottom w:val="0"/>
          <w:divBdr>
            <w:top w:val="none" w:sz="0" w:space="0" w:color="auto"/>
            <w:left w:val="none" w:sz="0" w:space="0" w:color="auto"/>
            <w:bottom w:val="none" w:sz="0" w:space="0" w:color="auto"/>
            <w:right w:val="none" w:sz="0" w:space="0" w:color="auto"/>
          </w:divBdr>
        </w:div>
        <w:div w:id="668366792">
          <w:marLeft w:val="0"/>
          <w:marRight w:val="0"/>
          <w:marTop w:val="0"/>
          <w:marBottom w:val="0"/>
          <w:divBdr>
            <w:top w:val="none" w:sz="0" w:space="0" w:color="auto"/>
            <w:left w:val="none" w:sz="0" w:space="0" w:color="auto"/>
            <w:bottom w:val="none" w:sz="0" w:space="0" w:color="auto"/>
            <w:right w:val="none" w:sz="0" w:space="0" w:color="auto"/>
          </w:divBdr>
        </w:div>
        <w:div w:id="1410541010">
          <w:marLeft w:val="0"/>
          <w:marRight w:val="0"/>
          <w:marTop w:val="0"/>
          <w:marBottom w:val="0"/>
          <w:divBdr>
            <w:top w:val="none" w:sz="0" w:space="0" w:color="auto"/>
            <w:left w:val="none" w:sz="0" w:space="0" w:color="auto"/>
            <w:bottom w:val="none" w:sz="0" w:space="0" w:color="auto"/>
            <w:right w:val="none" w:sz="0" w:space="0" w:color="auto"/>
          </w:divBdr>
        </w:div>
        <w:div w:id="1999722187">
          <w:marLeft w:val="0"/>
          <w:marRight w:val="0"/>
          <w:marTop w:val="0"/>
          <w:marBottom w:val="0"/>
          <w:divBdr>
            <w:top w:val="none" w:sz="0" w:space="0" w:color="auto"/>
            <w:left w:val="none" w:sz="0" w:space="0" w:color="auto"/>
            <w:bottom w:val="none" w:sz="0" w:space="0" w:color="auto"/>
            <w:right w:val="none" w:sz="0" w:space="0" w:color="auto"/>
          </w:divBdr>
        </w:div>
        <w:div w:id="1537742704">
          <w:marLeft w:val="0"/>
          <w:marRight w:val="0"/>
          <w:marTop w:val="0"/>
          <w:marBottom w:val="0"/>
          <w:divBdr>
            <w:top w:val="none" w:sz="0" w:space="0" w:color="auto"/>
            <w:left w:val="none" w:sz="0" w:space="0" w:color="auto"/>
            <w:bottom w:val="none" w:sz="0" w:space="0" w:color="auto"/>
            <w:right w:val="none" w:sz="0" w:space="0" w:color="auto"/>
          </w:divBdr>
        </w:div>
        <w:div w:id="1015770608">
          <w:marLeft w:val="0"/>
          <w:marRight w:val="0"/>
          <w:marTop w:val="0"/>
          <w:marBottom w:val="0"/>
          <w:divBdr>
            <w:top w:val="none" w:sz="0" w:space="0" w:color="auto"/>
            <w:left w:val="none" w:sz="0" w:space="0" w:color="auto"/>
            <w:bottom w:val="none" w:sz="0" w:space="0" w:color="auto"/>
            <w:right w:val="none" w:sz="0" w:space="0" w:color="auto"/>
          </w:divBdr>
        </w:div>
        <w:div w:id="1275671479">
          <w:marLeft w:val="0"/>
          <w:marRight w:val="0"/>
          <w:marTop w:val="0"/>
          <w:marBottom w:val="0"/>
          <w:divBdr>
            <w:top w:val="none" w:sz="0" w:space="0" w:color="auto"/>
            <w:left w:val="none" w:sz="0" w:space="0" w:color="auto"/>
            <w:bottom w:val="none" w:sz="0" w:space="0" w:color="auto"/>
            <w:right w:val="none" w:sz="0" w:space="0" w:color="auto"/>
          </w:divBdr>
        </w:div>
        <w:div w:id="124157949">
          <w:marLeft w:val="0"/>
          <w:marRight w:val="0"/>
          <w:marTop w:val="0"/>
          <w:marBottom w:val="0"/>
          <w:divBdr>
            <w:top w:val="none" w:sz="0" w:space="0" w:color="auto"/>
            <w:left w:val="none" w:sz="0" w:space="0" w:color="auto"/>
            <w:bottom w:val="none" w:sz="0" w:space="0" w:color="auto"/>
            <w:right w:val="none" w:sz="0" w:space="0" w:color="auto"/>
          </w:divBdr>
        </w:div>
        <w:div w:id="1246838721">
          <w:marLeft w:val="0"/>
          <w:marRight w:val="0"/>
          <w:marTop w:val="0"/>
          <w:marBottom w:val="0"/>
          <w:divBdr>
            <w:top w:val="none" w:sz="0" w:space="0" w:color="auto"/>
            <w:left w:val="none" w:sz="0" w:space="0" w:color="auto"/>
            <w:bottom w:val="none" w:sz="0" w:space="0" w:color="auto"/>
            <w:right w:val="none" w:sz="0" w:space="0" w:color="auto"/>
          </w:divBdr>
        </w:div>
        <w:div w:id="1911380713">
          <w:marLeft w:val="0"/>
          <w:marRight w:val="0"/>
          <w:marTop w:val="0"/>
          <w:marBottom w:val="0"/>
          <w:divBdr>
            <w:top w:val="none" w:sz="0" w:space="0" w:color="auto"/>
            <w:left w:val="none" w:sz="0" w:space="0" w:color="auto"/>
            <w:bottom w:val="none" w:sz="0" w:space="0" w:color="auto"/>
            <w:right w:val="none" w:sz="0" w:space="0" w:color="auto"/>
          </w:divBdr>
        </w:div>
        <w:div w:id="1308440155">
          <w:marLeft w:val="0"/>
          <w:marRight w:val="0"/>
          <w:marTop w:val="0"/>
          <w:marBottom w:val="0"/>
          <w:divBdr>
            <w:top w:val="none" w:sz="0" w:space="0" w:color="auto"/>
            <w:left w:val="none" w:sz="0" w:space="0" w:color="auto"/>
            <w:bottom w:val="none" w:sz="0" w:space="0" w:color="auto"/>
            <w:right w:val="none" w:sz="0" w:space="0" w:color="auto"/>
          </w:divBdr>
        </w:div>
        <w:div w:id="1590578394">
          <w:marLeft w:val="0"/>
          <w:marRight w:val="0"/>
          <w:marTop w:val="0"/>
          <w:marBottom w:val="0"/>
          <w:divBdr>
            <w:top w:val="none" w:sz="0" w:space="0" w:color="auto"/>
            <w:left w:val="none" w:sz="0" w:space="0" w:color="auto"/>
            <w:bottom w:val="none" w:sz="0" w:space="0" w:color="auto"/>
            <w:right w:val="none" w:sz="0" w:space="0" w:color="auto"/>
          </w:divBdr>
        </w:div>
        <w:div w:id="1425029359">
          <w:marLeft w:val="0"/>
          <w:marRight w:val="0"/>
          <w:marTop w:val="0"/>
          <w:marBottom w:val="0"/>
          <w:divBdr>
            <w:top w:val="none" w:sz="0" w:space="0" w:color="auto"/>
            <w:left w:val="none" w:sz="0" w:space="0" w:color="auto"/>
            <w:bottom w:val="none" w:sz="0" w:space="0" w:color="auto"/>
            <w:right w:val="none" w:sz="0" w:space="0" w:color="auto"/>
          </w:divBdr>
        </w:div>
        <w:div w:id="1311134268">
          <w:marLeft w:val="0"/>
          <w:marRight w:val="0"/>
          <w:marTop w:val="0"/>
          <w:marBottom w:val="0"/>
          <w:divBdr>
            <w:top w:val="none" w:sz="0" w:space="0" w:color="auto"/>
            <w:left w:val="none" w:sz="0" w:space="0" w:color="auto"/>
            <w:bottom w:val="none" w:sz="0" w:space="0" w:color="auto"/>
            <w:right w:val="none" w:sz="0" w:space="0" w:color="auto"/>
          </w:divBdr>
        </w:div>
        <w:div w:id="2053185483">
          <w:marLeft w:val="0"/>
          <w:marRight w:val="0"/>
          <w:marTop w:val="0"/>
          <w:marBottom w:val="0"/>
          <w:divBdr>
            <w:top w:val="none" w:sz="0" w:space="0" w:color="auto"/>
            <w:left w:val="none" w:sz="0" w:space="0" w:color="auto"/>
            <w:bottom w:val="none" w:sz="0" w:space="0" w:color="auto"/>
            <w:right w:val="none" w:sz="0" w:space="0" w:color="auto"/>
          </w:divBdr>
        </w:div>
        <w:div w:id="980571344">
          <w:marLeft w:val="0"/>
          <w:marRight w:val="0"/>
          <w:marTop w:val="0"/>
          <w:marBottom w:val="0"/>
          <w:divBdr>
            <w:top w:val="none" w:sz="0" w:space="0" w:color="auto"/>
            <w:left w:val="none" w:sz="0" w:space="0" w:color="auto"/>
            <w:bottom w:val="none" w:sz="0" w:space="0" w:color="auto"/>
            <w:right w:val="none" w:sz="0" w:space="0" w:color="auto"/>
          </w:divBdr>
        </w:div>
        <w:div w:id="1218935957">
          <w:marLeft w:val="0"/>
          <w:marRight w:val="0"/>
          <w:marTop w:val="0"/>
          <w:marBottom w:val="0"/>
          <w:divBdr>
            <w:top w:val="none" w:sz="0" w:space="0" w:color="auto"/>
            <w:left w:val="none" w:sz="0" w:space="0" w:color="auto"/>
            <w:bottom w:val="none" w:sz="0" w:space="0" w:color="auto"/>
            <w:right w:val="none" w:sz="0" w:space="0" w:color="auto"/>
          </w:divBdr>
        </w:div>
        <w:div w:id="256408235">
          <w:marLeft w:val="0"/>
          <w:marRight w:val="0"/>
          <w:marTop w:val="0"/>
          <w:marBottom w:val="0"/>
          <w:divBdr>
            <w:top w:val="none" w:sz="0" w:space="0" w:color="auto"/>
            <w:left w:val="none" w:sz="0" w:space="0" w:color="auto"/>
            <w:bottom w:val="none" w:sz="0" w:space="0" w:color="auto"/>
            <w:right w:val="none" w:sz="0" w:space="0" w:color="auto"/>
          </w:divBdr>
        </w:div>
        <w:div w:id="601185925">
          <w:marLeft w:val="0"/>
          <w:marRight w:val="0"/>
          <w:marTop w:val="0"/>
          <w:marBottom w:val="0"/>
          <w:divBdr>
            <w:top w:val="none" w:sz="0" w:space="0" w:color="auto"/>
            <w:left w:val="none" w:sz="0" w:space="0" w:color="auto"/>
            <w:bottom w:val="none" w:sz="0" w:space="0" w:color="auto"/>
            <w:right w:val="none" w:sz="0" w:space="0" w:color="auto"/>
          </w:divBdr>
        </w:div>
        <w:div w:id="956136099">
          <w:marLeft w:val="0"/>
          <w:marRight w:val="0"/>
          <w:marTop w:val="0"/>
          <w:marBottom w:val="0"/>
          <w:divBdr>
            <w:top w:val="none" w:sz="0" w:space="0" w:color="auto"/>
            <w:left w:val="none" w:sz="0" w:space="0" w:color="auto"/>
            <w:bottom w:val="none" w:sz="0" w:space="0" w:color="auto"/>
            <w:right w:val="none" w:sz="0" w:space="0" w:color="auto"/>
          </w:divBdr>
        </w:div>
        <w:div w:id="1692142931">
          <w:marLeft w:val="0"/>
          <w:marRight w:val="0"/>
          <w:marTop w:val="0"/>
          <w:marBottom w:val="0"/>
          <w:divBdr>
            <w:top w:val="none" w:sz="0" w:space="0" w:color="auto"/>
            <w:left w:val="none" w:sz="0" w:space="0" w:color="auto"/>
            <w:bottom w:val="none" w:sz="0" w:space="0" w:color="auto"/>
            <w:right w:val="none" w:sz="0" w:space="0" w:color="auto"/>
          </w:divBdr>
        </w:div>
        <w:div w:id="1056125627">
          <w:marLeft w:val="0"/>
          <w:marRight w:val="0"/>
          <w:marTop w:val="0"/>
          <w:marBottom w:val="0"/>
          <w:divBdr>
            <w:top w:val="none" w:sz="0" w:space="0" w:color="auto"/>
            <w:left w:val="none" w:sz="0" w:space="0" w:color="auto"/>
            <w:bottom w:val="none" w:sz="0" w:space="0" w:color="auto"/>
            <w:right w:val="none" w:sz="0" w:space="0" w:color="auto"/>
          </w:divBdr>
        </w:div>
        <w:div w:id="1212157669">
          <w:marLeft w:val="0"/>
          <w:marRight w:val="0"/>
          <w:marTop w:val="0"/>
          <w:marBottom w:val="0"/>
          <w:divBdr>
            <w:top w:val="none" w:sz="0" w:space="0" w:color="auto"/>
            <w:left w:val="none" w:sz="0" w:space="0" w:color="auto"/>
            <w:bottom w:val="none" w:sz="0" w:space="0" w:color="auto"/>
            <w:right w:val="none" w:sz="0" w:space="0" w:color="auto"/>
          </w:divBdr>
        </w:div>
        <w:div w:id="2068143993">
          <w:marLeft w:val="0"/>
          <w:marRight w:val="0"/>
          <w:marTop w:val="0"/>
          <w:marBottom w:val="0"/>
          <w:divBdr>
            <w:top w:val="none" w:sz="0" w:space="0" w:color="auto"/>
            <w:left w:val="none" w:sz="0" w:space="0" w:color="auto"/>
            <w:bottom w:val="none" w:sz="0" w:space="0" w:color="auto"/>
            <w:right w:val="none" w:sz="0" w:space="0" w:color="auto"/>
          </w:divBdr>
        </w:div>
        <w:div w:id="967052621">
          <w:marLeft w:val="0"/>
          <w:marRight w:val="0"/>
          <w:marTop w:val="0"/>
          <w:marBottom w:val="0"/>
          <w:divBdr>
            <w:top w:val="none" w:sz="0" w:space="0" w:color="auto"/>
            <w:left w:val="none" w:sz="0" w:space="0" w:color="auto"/>
            <w:bottom w:val="none" w:sz="0" w:space="0" w:color="auto"/>
            <w:right w:val="none" w:sz="0" w:space="0" w:color="auto"/>
          </w:divBdr>
        </w:div>
        <w:div w:id="1487552280">
          <w:marLeft w:val="0"/>
          <w:marRight w:val="0"/>
          <w:marTop w:val="0"/>
          <w:marBottom w:val="0"/>
          <w:divBdr>
            <w:top w:val="none" w:sz="0" w:space="0" w:color="auto"/>
            <w:left w:val="none" w:sz="0" w:space="0" w:color="auto"/>
            <w:bottom w:val="none" w:sz="0" w:space="0" w:color="auto"/>
            <w:right w:val="none" w:sz="0" w:space="0" w:color="auto"/>
          </w:divBdr>
        </w:div>
        <w:div w:id="327952598">
          <w:marLeft w:val="0"/>
          <w:marRight w:val="0"/>
          <w:marTop w:val="0"/>
          <w:marBottom w:val="0"/>
          <w:divBdr>
            <w:top w:val="none" w:sz="0" w:space="0" w:color="auto"/>
            <w:left w:val="none" w:sz="0" w:space="0" w:color="auto"/>
            <w:bottom w:val="none" w:sz="0" w:space="0" w:color="auto"/>
            <w:right w:val="none" w:sz="0" w:space="0" w:color="auto"/>
          </w:divBdr>
        </w:div>
        <w:div w:id="778066105">
          <w:marLeft w:val="0"/>
          <w:marRight w:val="0"/>
          <w:marTop w:val="0"/>
          <w:marBottom w:val="0"/>
          <w:divBdr>
            <w:top w:val="none" w:sz="0" w:space="0" w:color="auto"/>
            <w:left w:val="none" w:sz="0" w:space="0" w:color="auto"/>
            <w:bottom w:val="none" w:sz="0" w:space="0" w:color="auto"/>
            <w:right w:val="none" w:sz="0" w:space="0" w:color="auto"/>
          </w:divBdr>
        </w:div>
        <w:div w:id="1129856842">
          <w:marLeft w:val="0"/>
          <w:marRight w:val="0"/>
          <w:marTop w:val="0"/>
          <w:marBottom w:val="0"/>
          <w:divBdr>
            <w:top w:val="none" w:sz="0" w:space="0" w:color="auto"/>
            <w:left w:val="none" w:sz="0" w:space="0" w:color="auto"/>
            <w:bottom w:val="none" w:sz="0" w:space="0" w:color="auto"/>
            <w:right w:val="none" w:sz="0" w:space="0" w:color="auto"/>
          </w:divBdr>
        </w:div>
        <w:div w:id="201479989">
          <w:marLeft w:val="0"/>
          <w:marRight w:val="0"/>
          <w:marTop w:val="0"/>
          <w:marBottom w:val="0"/>
          <w:divBdr>
            <w:top w:val="none" w:sz="0" w:space="0" w:color="auto"/>
            <w:left w:val="none" w:sz="0" w:space="0" w:color="auto"/>
            <w:bottom w:val="none" w:sz="0" w:space="0" w:color="auto"/>
            <w:right w:val="none" w:sz="0" w:space="0" w:color="auto"/>
          </w:divBdr>
        </w:div>
        <w:div w:id="748229617">
          <w:marLeft w:val="0"/>
          <w:marRight w:val="0"/>
          <w:marTop w:val="0"/>
          <w:marBottom w:val="0"/>
          <w:divBdr>
            <w:top w:val="none" w:sz="0" w:space="0" w:color="auto"/>
            <w:left w:val="none" w:sz="0" w:space="0" w:color="auto"/>
            <w:bottom w:val="none" w:sz="0" w:space="0" w:color="auto"/>
            <w:right w:val="none" w:sz="0" w:space="0" w:color="auto"/>
          </w:divBdr>
        </w:div>
        <w:div w:id="176577465">
          <w:marLeft w:val="0"/>
          <w:marRight w:val="0"/>
          <w:marTop w:val="0"/>
          <w:marBottom w:val="0"/>
          <w:divBdr>
            <w:top w:val="none" w:sz="0" w:space="0" w:color="auto"/>
            <w:left w:val="none" w:sz="0" w:space="0" w:color="auto"/>
            <w:bottom w:val="none" w:sz="0" w:space="0" w:color="auto"/>
            <w:right w:val="none" w:sz="0" w:space="0" w:color="auto"/>
          </w:divBdr>
        </w:div>
        <w:div w:id="2073262501">
          <w:marLeft w:val="0"/>
          <w:marRight w:val="0"/>
          <w:marTop w:val="0"/>
          <w:marBottom w:val="0"/>
          <w:divBdr>
            <w:top w:val="none" w:sz="0" w:space="0" w:color="auto"/>
            <w:left w:val="none" w:sz="0" w:space="0" w:color="auto"/>
            <w:bottom w:val="none" w:sz="0" w:space="0" w:color="auto"/>
            <w:right w:val="none" w:sz="0" w:space="0" w:color="auto"/>
          </w:divBdr>
        </w:div>
        <w:div w:id="1391803254">
          <w:marLeft w:val="0"/>
          <w:marRight w:val="0"/>
          <w:marTop w:val="0"/>
          <w:marBottom w:val="0"/>
          <w:divBdr>
            <w:top w:val="none" w:sz="0" w:space="0" w:color="auto"/>
            <w:left w:val="none" w:sz="0" w:space="0" w:color="auto"/>
            <w:bottom w:val="none" w:sz="0" w:space="0" w:color="auto"/>
            <w:right w:val="none" w:sz="0" w:space="0" w:color="auto"/>
          </w:divBdr>
        </w:div>
        <w:div w:id="659500083">
          <w:marLeft w:val="0"/>
          <w:marRight w:val="0"/>
          <w:marTop w:val="0"/>
          <w:marBottom w:val="0"/>
          <w:divBdr>
            <w:top w:val="none" w:sz="0" w:space="0" w:color="auto"/>
            <w:left w:val="none" w:sz="0" w:space="0" w:color="auto"/>
            <w:bottom w:val="none" w:sz="0" w:space="0" w:color="auto"/>
            <w:right w:val="none" w:sz="0" w:space="0" w:color="auto"/>
          </w:divBdr>
        </w:div>
        <w:div w:id="1211654212">
          <w:marLeft w:val="0"/>
          <w:marRight w:val="0"/>
          <w:marTop w:val="0"/>
          <w:marBottom w:val="0"/>
          <w:divBdr>
            <w:top w:val="none" w:sz="0" w:space="0" w:color="auto"/>
            <w:left w:val="none" w:sz="0" w:space="0" w:color="auto"/>
            <w:bottom w:val="none" w:sz="0" w:space="0" w:color="auto"/>
            <w:right w:val="none" w:sz="0" w:space="0" w:color="auto"/>
          </w:divBdr>
        </w:div>
        <w:div w:id="803741398">
          <w:marLeft w:val="0"/>
          <w:marRight w:val="0"/>
          <w:marTop w:val="0"/>
          <w:marBottom w:val="0"/>
          <w:divBdr>
            <w:top w:val="none" w:sz="0" w:space="0" w:color="auto"/>
            <w:left w:val="none" w:sz="0" w:space="0" w:color="auto"/>
            <w:bottom w:val="none" w:sz="0" w:space="0" w:color="auto"/>
            <w:right w:val="none" w:sz="0" w:space="0" w:color="auto"/>
          </w:divBdr>
        </w:div>
        <w:div w:id="316958376">
          <w:marLeft w:val="0"/>
          <w:marRight w:val="0"/>
          <w:marTop w:val="0"/>
          <w:marBottom w:val="0"/>
          <w:divBdr>
            <w:top w:val="none" w:sz="0" w:space="0" w:color="auto"/>
            <w:left w:val="none" w:sz="0" w:space="0" w:color="auto"/>
            <w:bottom w:val="none" w:sz="0" w:space="0" w:color="auto"/>
            <w:right w:val="none" w:sz="0" w:space="0" w:color="auto"/>
          </w:divBdr>
        </w:div>
        <w:div w:id="1645767735">
          <w:marLeft w:val="0"/>
          <w:marRight w:val="0"/>
          <w:marTop w:val="0"/>
          <w:marBottom w:val="0"/>
          <w:divBdr>
            <w:top w:val="none" w:sz="0" w:space="0" w:color="auto"/>
            <w:left w:val="none" w:sz="0" w:space="0" w:color="auto"/>
            <w:bottom w:val="none" w:sz="0" w:space="0" w:color="auto"/>
            <w:right w:val="none" w:sz="0" w:space="0" w:color="auto"/>
          </w:divBdr>
        </w:div>
        <w:div w:id="631138260">
          <w:marLeft w:val="0"/>
          <w:marRight w:val="0"/>
          <w:marTop w:val="0"/>
          <w:marBottom w:val="0"/>
          <w:divBdr>
            <w:top w:val="none" w:sz="0" w:space="0" w:color="auto"/>
            <w:left w:val="none" w:sz="0" w:space="0" w:color="auto"/>
            <w:bottom w:val="none" w:sz="0" w:space="0" w:color="auto"/>
            <w:right w:val="none" w:sz="0" w:space="0" w:color="auto"/>
          </w:divBdr>
        </w:div>
        <w:div w:id="1468619999">
          <w:marLeft w:val="0"/>
          <w:marRight w:val="0"/>
          <w:marTop w:val="0"/>
          <w:marBottom w:val="0"/>
          <w:divBdr>
            <w:top w:val="none" w:sz="0" w:space="0" w:color="auto"/>
            <w:left w:val="none" w:sz="0" w:space="0" w:color="auto"/>
            <w:bottom w:val="none" w:sz="0" w:space="0" w:color="auto"/>
            <w:right w:val="none" w:sz="0" w:space="0" w:color="auto"/>
          </w:divBdr>
        </w:div>
        <w:div w:id="1890334581">
          <w:marLeft w:val="0"/>
          <w:marRight w:val="0"/>
          <w:marTop w:val="0"/>
          <w:marBottom w:val="0"/>
          <w:divBdr>
            <w:top w:val="none" w:sz="0" w:space="0" w:color="auto"/>
            <w:left w:val="none" w:sz="0" w:space="0" w:color="auto"/>
            <w:bottom w:val="none" w:sz="0" w:space="0" w:color="auto"/>
            <w:right w:val="none" w:sz="0" w:space="0" w:color="auto"/>
          </w:divBdr>
        </w:div>
        <w:div w:id="664481806">
          <w:marLeft w:val="0"/>
          <w:marRight w:val="0"/>
          <w:marTop w:val="0"/>
          <w:marBottom w:val="0"/>
          <w:divBdr>
            <w:top w:val="none" w:sz="0" w:space="0" w:color="auto"/>
            <w:left w:val="none" w:sz="0" w:space="0" w:color="auto"/>
            <w:bottom w:val="none" w:sz="0" w:space="0" w:color="auto"/>
            <w:right w:val="none" w:sz="0" w:space="0" w:color="auto"/>
          </w:divBdr>
        </w:div>
        <w:div w:id="500659168">
          <w:marLeft w:val="0"/>
          <w:marRight w:val="0"/>
          <w:marTop w:val="0"/>
          <w:marBottom w:val="0"/>
          <w:divBdr>
            <w:top w:val="none" w:sz="0" w:space="0" w:color="auto"/>
            <w:left w:val="none" w:sz="0" w:space="0" w:color="auto"/>
            <w:bottom w:val="none" w:sz="0" w:space="0" w:color="auto"/>
            <w:right w:val="none" w:sz="0" w:space="0" w:color="auto"/>
          </w:divBdr>
        </w:div>
        <w:div w:id="2000957403">
          <w:marLeft w:val="0"/>
          <w:marRight w:val="0"/>
          <w:marTop w:val="0"/>
          <w:marBottom w:val="0"/>
          <w:divBdr>
            <w:top w:val="none" w:sz="0" w:space="0" w:color="auto"/>
            <w:left w:val="none" w:sz="0" w:space="0" w:color="auto"/>
            <w:bottom w:val="none" w:sz="0" w:space="0" w:color="auto"/>
            <w:right w:val="none" w:sz="0" w:space="0" w:color="auto"/>
          </w:divBdr>
        </w:div>
        <w:div w:id="64576827">
          <w:marLeft w:val="0"/>
          <w:marRight w:val="0"/>
          <w:marTop w:val="0"/>
          <w:marBottom w:val="0"/>
          <w:divBdr>
            <w:top w:val="none" w:sz="0" w:space="0" w:color="auto"/>
            <w:left w:val="none" w:sz="0" w:space="0" w:color="auto"/>
            <w:bottom w:val="none" w:sz="0" w:space="0" w:color="auto"/>
            <w:right w:val="none" w:sz="0" w:space="0" w:color="auto"/>
          </w:divBdr>
        </w:div>
        <w:div w:id="1115516972">
          <w:marLeft w:val="0"/>
          <w:marRight w:val="0"/>
          <w:marTop w:val="0"/>
          <w:marBottom w:val="0"/>
          <w:divBdr>
            <w:top w:val="none" w:sz="0" w:space="0" w:color="auto"/>
            <w:left w:val="none" w:sz="0" w:space="0" w:color="auto"/>
            <w:bottom w:val="none" w:sz="0" w:space="0" w:color="auto"/>
            <w:right w:val="none" w:sz="0" w:space="0" w:color="auto"/>
          </w:divBdr>
        </w:div>
        <w:div w:id="1807308890">
          <w:marLeft w:val="0"/>
          <w:marRight w:val="0"/>
          <w:marTop w:val="0"/>
          <w:marBottom w:val="0"/>
          <w:divBdr>
            <w:top w:val="none" w:sz="0" w:space="0" w:color="auto"/>
            <w:left w:val="none" w:sz="0" w:space="0" w:color="auto"/>
            <w:bottom w:val="none" w:sz="0" w:space="0" w:color="auto"/>
            <w:right w:val="none" w:sz="0" w:space="0" w:color="auto"/>
          </w:divBdr>
        </w:div>
        <w:div w:id="155195406">
          <w:marLeft w:val="0"/>
          <w:marRight w:val="0"/>
          <w:marTop w:val="0"/>
          <w:marBottom w:val="0"/>
          <w:divBdr>
            <w:top w:val="none" w:sz="0" w:space="0" w:color="auto"/>
            <w:left w:val="none" w:sz="0" w:space="0" w:color="auto"/>
            <w:bottom w:val="none" w:sz="0" w:space="0" w:color="auto"/>
            <w:right w:val="none" w:sz="0" w:space="0" w:color="auto"/>
          </w:divBdr>
        </w:div>
        <w:div w:id="1794518285">
          <w:marLeft w:val="0"/>
          <w:marRight w:val="0"/>
          <w:marTop w:val="0"/>
          <w:marBottom w:val="0"/>
          <w:divBdr>
            <w:top w:val="none" w:sz="0" w:space="0" w:color="auto"/>
            <w:left w:val="none" w:sz="0" w:space="0" w:color="auto"/>
            <w:bottom w:val="none" w:sz="0" w:space="0" w:color="auto"/>
            <w:right w:val="none" w:sz="0" w:space="0" w:color="auto"/>
          </w:divBdr>
        </w:div>
        <w:div w:id="1794665344">
          <w:marLeft w:val="0"/>
          <w:marRight w:val="0"/>
          <w:marTop w:val="0"/>
          <w:marBottom w:val="0"/>
          <w:divBdr>
            <w:top w:val="none" w:sz="0" w:space="0" w:color="auto"/>
            <w:left w:val="none" w:sz="0" w:space="0" w:color="auto"/>
            <w:bottom w:val="none" w:sz="0" w:space="0" w:color="auto"/>
            <w:right w:val="none" w:sz="0" w:space="0" w:color="auto"/>
          </w:divBdr>
        </w:div>
        <w:div w:id="846482382">
          <w:marLeft w:val="0"/>
          <w:marRight w:val="0"/>
          <w:marTop w:val="0"/>
          <w:marBottom w:val="0"/>
          <w:divBdr>
            <w:top w:val="none" w:sz="0" w:space="0" w:color="auto"/>
            <w:left w:val="none" w:sz="0" w:space="0" w:color="auto"/>
            <w:bottom w:val="none" w:sz="0" w:space="0" w:color="auto"/>
            <w:right w:val="none" w:sz="0" w:space="0" w:color="auto"/>
          </w:divBdr>
        </w:div>
        <w:div w:id="997997454">
          <w:marLeft w:val="0"/>
          <w:marRight w:val="0"/>
          <w:marTop w:val="0"/>
          <w:marBottom w:val="0"/>
          <w:divBdr>
            <w:top w:val="none" w:sz="0" w:space="0" w:color="auto"/>
            <w:left w:val="none" w:sz="0" w:space="0" w:color="auto"/>
            <w:bottom w:val="none" w:sz="0" w:space="0" w:color="auto"/>
            <w:right w:val="none" w:sz="0" w:space="0" w:color="auto"/>
          </w:divBdr>
        </w:div>
        <w:div w:id="1479419266">
          <w:marLeft w:val="0"/>
          <w:marRight w:val="0"/>
          <w:marTop w:val="0"/>
          <w:marBottom w:val="0"/>
          <w:divBdr>
            <w:top w:val="none" w:sz="0" w:space="0" w:color="auto"/>
            <w:left w:val="none" w:sz="0" w:space="0" w:color="auto"/>
            <w:bottom w:val="none" w:sz="0" w:space="0" w:color="auto"/>
            <w:right w:val="none" w:sz="0" w:space="0" w:color="auto"/>
          </w:divBdr>
        </w:div>
        <w:div w:id="49766278">
          <w:marLeft w:val="0"/>
          <w:marRight w:val="0"/>
          <w:marTop w:val="0"/>
          <w:marBottom w:val="0"/>
          <w:divBdr>
            <w:top w:val="none" w:sz="0" w:space="0" w:color="auto"/>
            <w:left w:val="none" w:sz="0" w:space="0" w:color="auto"/>
            <w:bottom w:val="none" w:sz="0" w:space="0" w:color="auto"/>
            <w:right w:val="none" w:sz="0" w:space="0" w:color="auto"/>
          </w:divBdr>
        </w:div>
        <w:div w:id="808207857">
          <w:marLeft w:val="0"/>
          <w:marRight w:val="0"/>
          <w:marTop w:val="0"/>
          <w:marBottom w:val="0"/>
          <w:divBdr>
            <w:top w:val="none" w:sz="0" w:space="0" w:color="auto"/>
            <w:left w:val="none" w:sz="0" w:space="0" w:color="auto"/>
            <w:bottom w:val="none" w:sz="0" w:space="0" w:color="auto"/>
            <w:right w:val="none" w:sz="0" w:space="0" w:color="auto"/>
          </w:divBdr>
        </w:div>
        <w:div w:id="1578586863">
          <w:marLeft w:val="0"/>
          <w:marRight w:val="0"/>
          <w:marTop w:val="0"/>
          <w:marBottom w:val="0"/>
          <w:divBdr>
            <w:top w:val="none" w:sz="0" w:space="0" w:color="auto"/>
            <w:left w:val="none" w:sz="0" w:space="0" w:color="auto"/>
            <w:bottom w:val="none" w:sz="0" w:space="0" w:color="auto"/>
            <w:right w:val="none" w:sz="0" w:space="0" w:color="auto"/>
          </w:divBdr>
        </w:div>
        <w:div w:id="967516770">
          <w:marLeft w:val="0"/>
          <w:marRight w:val="0"/>
          <w:marTop w:val="0"/>
          <w:marBottom w:val="0"/>
          <w:divBdr>
            <w:top w:val="none" w:sz="0" w:space="0" w:color="auto"/>
            <w:left w:val="none" w:sz="0" w:space="0" w:color="auto"/>
            <w:bottom w:val="none" w:sz="0" w:space="0" w:color="auto"/>
            <w:right w:val="none" w:sz="0" w:space="0" w:color="auto"/>
          </w:divBdr>
        </w:div>
        <w:div w:id="558519090">
          <w:marLeft w:val="0"/>
          <w:marRight w:val="0"/>
          <w:marTop w:val="0"/>
          <w:marBottom w:val="0"/>
          <w:divBdr>
            <w:top w:val="none" w:sz="0" w:space="0" w:color="auto"/>
            <w:left w:val="none" w:sz="0" w:space="0" w:color="auto"/>
            <w:bottom w:val="none" w:sz="0" w:space="0" w:color="auto"/>
            <w:right w:val="none" w:sz="0" w:space="0" w:color="auto"/>
          </w:divBdr>
        </w:div>
        <w:div w:id="1278953799">
          <w:marLeft w:val="0"/>
          <w:marRight w:val="0"/>
          <w:marTop w:val="0"/>
          <w:marBottom w:val="0"/>
          <w:divBdr>
            <w:top w:val="none" w:sz="0" w:space="0" w:color="auto"/>
            <w:left w:val="none" w:sz="0" w:space="0" w:color="auto"/>
            <w:bottom w:val="none" w:sz="0" w:space="0" w:color="auto"/>
            <w:right w:val="none" w:sz="0" w:space="0" w:color="auto"/>
          </w:divBdr>
        </w:div>
        <w:div w:id="1013453952">
          <w:marLeft w:val="0"/>
          <w:marRight w:val="0"/>
          <w:marTop w:val="0"/>
          <w:marBottom w:val="0"/>
          <w:divBdr>
            <w:top w:val="none" w:sz="0" w:space="0" w:color="auto"/>
            <w:left w:val="none" w:sz="0" w:space="0" w:color="auto"/>
            <w:bottom w:val="none" w:sz="0" w:space="0" w:color="auto"/>
            <w:right w:val="none" w:sz="0" w:space="0" w:color="auto"/>
          </w:divBdr>
        </w:div>
        <w:div w:id="2112897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ruv\AppData\Local\Microsoft\Office\16.0\DTS\en-US%7b8B3857E3-6F01-45C6-AA18-6C452E982402%7d\%7bD4F5CE22-2C00-4BF8-A96B-D24BFB1B7815%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{D4F5CE22-2C00-4BF8-A96B-D24BFB1B7815}tf02786999_win32</Template>
  <TotalTime>22</TotalTime>
  <Pages>4</Pages>
  <Words>728</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kumar</dc:creator>
  <cp:keywords/>
  <dc:description/>
  <cp:lastModifiedBy>dhruv kumar</cp:lastModifiedBy>
  <cp:revision>2</cp:revision>
  <cp:lastPrinted>2024-11-11T14:46:00Z</cp:lastPrinted>
  <dcterms:created xsi:type="dcterms:W3CDTF">2024-11-11T14:25:00Z</dcterms:created>
  <dcterms:modified xsi:type="dcterms:W3CDTF">2024-11-12T10:17:00Z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